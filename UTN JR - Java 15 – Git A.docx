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B1E41" w:rsidRDefault="007B1E41" w:rsidP="007B1E41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Arial" w:hAnsi="Arial" w:cs="Arial"/>
          <w:b/>
          <w:bCs/>
          <w:color w:val="002060"/>
          <w:sz w:val="24"/>
          <w:szCs w:val="24"/>
          <w:lang w:val="es-AR"/>
        </w:rPr>
      </w:pPr>
    </w:p>
    <w:p w:rsidR="007B1E41" w:rsidRDefault="007B1E41" w:rsidP="007B1E41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Arial" w:eastAsia="Arial" w:hAnsi="Arial" w:cs="Arial"/>
          <w:b/>
          <w:bCs/>
          <w:color w:val="002060"/>
          <w:sz w:val="24"/>
          <w:szCs w:val="24"/>
        </w:rPr>
      </w:pPr>
      <w:r>
        <w:rPr>
          <w:rFonts w:ascii="Arial" w:hAnsi="Arial" w:cs="Arial"/>
          <w:b/>
          <w:bCs/>
          <w:color w:val="002060"/>
          <w:sz w:val="24"/>
          <w:szCs w:val="24"/>
          <w:lang w:val="es-AR"/>
        </w:rPr>
        <w:t>UTN JR - Java 1</w:t>
      </w:r>
      <w:r w:rsidR="007124C2">
        <w:rPr>
          <w:rFonts w:ascii="Arial" w:hAnsi="Arial" w:cs="Arial"/>
          <w:b/>
          <w:bCs/>
          <w:color w:val="002060"/>
          <w:sz w:val="24"/>
          <w:szCs w:val="24"/>
          <w:lang w:val="es-AR"/>
        </w:rPr>
        <w:t>5</w:t>
      </w:r>
      <w:r>
        <w:rPr>
          <w:rFonts w:ascii="Arial" w:hAnsi="Arial" w:cs="Arial"/>
          <w:b/>
          <w:bCs/>
          <w:color w:val="002060"/>
          <w:sz w:val="24"/>
          <w:szCs w:val="24"/>
          <w:lang w:val="es-AR"/>
        </w:rPr>
        <w:t xml:space="preserve"> </w:t>
      </w:r>
      <w:r w:rsidR="00706924">
        <w:rPr>
          <w:rFonts w:ascii="Arial" w:eastAsia="Arial" w:hAnsi="Arial" w:cs="Arial"/>
          <w:b/>
          <w:bCs/>
          <w:color w:val="002060"/>
          <w:sz w:val="24"/>
          <w:szCs w:val="24"/>
        </w:rPr>
        <w:t>–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Git</w:t>
      </w:r>
      <w:r w:rsidR="00706924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A</w:t>
      </w:r>
    </w:p>
    <w:p w:rsidR="007B1E41" w:rsidRDefault="007B1E41" w:rsidP="007B1E41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72576" behindDoc="1" locked="0" layoutInCell="0" allowOverlap="1" wp14:anchorId="18DD4987" wp14:editId="7C5A9083">
            <wp:simplePos x="0" y="0"/>
            <wp:positionH relativeFrom="column">
              <wp:posOffset>2976851</wp:posOffset>
            </wp:positionH>
            <wp:positionV relativeFrom="paragraph">
              <wp:posOffset>97155</wp:posOffset>
            </wp:positionV>
            <wp:extent cx="464820" cy="788035"/>
            <wp:effectExtent l="0" t="0" r="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78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E41" w:rsidRDefault="007B1E41" w:rsidP="007B1E41">
      <w:pPr>
        <w:widowControl w:val="0"/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color w:val="000000"/>
          <w:sz w:val="24"/>
          <w:szCs w:val="24"/>
          <w:u w:val="single"/>
        </w:rPr>
      </w:pPr>
    </w:p>
    <w:p w:rsidR="00F55448" w:rsidRDefault="00F55448" w:rsidP="001570FC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F40AC3" w:rsidRDefault="00F40AC3" w:rsidP="001570FC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F55448" w:rsidRPr="001178BC" w:rsidRDefault="00F55448" w:rsidP="001570FC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8C457B" w:rsidRDefault="008C457B" w:rsidP="003A33E6">
      <w:pPr>
        <w:spacing w:after="0" w:line="264" w:lineRule="auto"/>
        <w:rPr>
          <w:rFonts w:ascii="Arial" w:hAnsi="Arial" w:cs="Arial"/>
          <w:b/>
          <w:sz w:val="24"/>
          <w:szCs w:val="24"/>
          <w:u w:val="single"/>
        </w:rPr>
      </w:pPr>
    </w:p>
    <w:p w:rsidR="00FB3330" w:rsidRPr="00FB3330" w:rsidRDefault="003D74D8" w:rsidP="008C457B">
      <w:pPr>
        <w:spacing w:after="0" w:line="264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FB3330">
        <w:rPr>
          <w:rFonts w:ascii="Arial" w:hAnsi="Arial" w:cs="Arial"/>
          <w:b/>
          <w:sz w:val="24"/>
          <w:szCs w:val="24"/>
          <w:u w:val="single"/>
        </w:rPr>
        <w:t>Git</w:t>
      </w:r>
    </w:p>
    <w:p w:rsidR="00FB3330" w:rsidRDefault="00FB3330" w:rsidP="008C457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:rsidR="008C457B" w:rsidRDefault="00FB3330" w:rsidP="008C457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8C457B" w:rsidRPr="008C457B">
        <w:rPr>
          <w:rFonts w:ascii="Arial" w:hAnsi="Arial" w:cs="Arial"/>
          <w:sz w:val="24"/>
          <w:szCs w:val="24"/>
        </w:rPr>
        <w:t>irve para administrar las distintas versiones</w:t>
      </w:r>
      <w:r w:rsidR="008C457B">
        <w:rPr>
          <w:rFonts w:ascii="Arial" w:hAnsi="Arial" w:cs="Arial"/>
          <w:sz w:val="24"/>
          <w:szCs w:val="24"/>
        </w:rPr>
        <w:t xml:space="preserve"> de un programa, principalmente </w:t>
      </w:r>
      <w:r w:rsidR="008C457B" w:rsidRPr="008C457B">
        <w:rPr>
          <w:rFonts w:ascii="Arial" w:hAnsi="Arial" w:cs="Arial"/>
          <w:sz w:val="24"/>
          <w:szCs w:val="24"/>
        </w:rPr>
        <w:t>durante su desarrollo.</w:t>
      </w:r>
    </w:p>
    <w:p w:rsidR="003D74D8" w:rsidRDefault="003D74D8" w:rsidP="008C457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:rsidR="003D74D8" w:rsidRDefault="003D74D8" w:rsidP="008C457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ideal para trabajo en equipo, ya que muchos programadores pueden estar trabajando simultáneamente con el mismo programa.</w:t>
      </w:r>
    </w:p>
    <w:p w:rsidR="00F650F5" w:rsidRDefault="00F650F5" w:rsidP="008C457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:rsidR="00F650F5" w:rsidRPr="008C457B" w:rsidRDefault="00F650F5" w:rsidP="008C457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1914525" cy="8191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Se lo llama “administrador de repositorios”.</w:t>
      </w:r>
    </w:p>
    <w:p w:rsidR="008C457B" w:rsidRDefault="008C457B" w:rsidP="003A33E6">
      <w:pPr>
        <w:spacing w:after="0" w:line="264" w:lineRule="auto"/>
        <w:rPr>
          <w:rFonts w:ascii="Arial" w:hAnsi="Arial" w:cs="Arial"/>
          <w:sz w:val="24"/>
          <w:szCs w:val="24"/>
        </w:rPr>
      </w:pPr>
    </w:p>
    <w:p w:rsidR="006332CB" w:rsidRDefault="006332CB" w:rsidP="003A33E6">
      <w:pPr>
        <w:spacing w:after="0" w:line="264" w:lineRule="auto"/>
        <w:rPr>
          <w:rFonts w:ascii="Arial" w:hAnsi="Arial" w:cs="Arial"/>
          <w:sz w:val="24"/>
          <w:szCs w:val="24"/>
        </w:rPr>
      </w:pPr>
    </w:p>
    <w:p w:rsidR="006332CB" w:rsidRDefault="006332CB" w:rsidP="003A33E6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la derecha vemos su logotipo.</w:t>
      </w:r>
    </w:p>
    <w:p w:rsidR="006332CB" w:rsidRDefault="006332CB" w:rsidP="003A33E6">
      <w:pPr>
        <w:spacing w:after="0" w:line="264" w:lineRule="auto"/>
        <w:rPr>
          <w:rFonts w:ascii="Arial" w:hAnsi="Arial" w:cs="Arial"/>
          <w:sz w:val="24"/>
          <w:szCs w:val="24"/>
        </w:rPr>
      </w:pPr>
    </w:p>
    <w:p w:rsidR="006332CB" w:rsidRDefault="00251CAC" w:rsidP="003A33E6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314450" cy="1666875"/>
            <wp:effectExtent l="0" t="0" r="0" b="9525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CAC" w:rsidRDefault="00251CAC" w:rsidP="00251CAC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:rsidR="001E0D61" w:rsidRPr="008C457B" w:rsidRDefault="00160F3A" w:rsidP="00251CAC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Fue diseñado originalmente por </w:t>
      </w:r>
      <w:proofErr w:type="spellStart"/>
      <w:r w:rsidRPr="00160F3A">
        <w:rPr>
          <w:rFonts w:ascii="Arial" w:hAnsi="Arial" w:cs="Arial"/>
          <w:b/>
          <w:sz w:val="24"/>
          <w:szCs w:val="24"/>
        </w:rPr>
        <w:t>Linus</w:t>
      </w:r>
      <w:proofErr w:type="spellEnd"/>
      <w:r w:rsidRPr="00160F3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60F3A">
        <w:rPr>
          <w:rFonts w:ascii="Arial" w:hAnsi="Arial" w:cs="Arial"/>
          <w:b/>
          <w:sz w:val="24"/>
          <w:szCs w:val="24"/>
        </w:rPr>
        <w:t>Torvald</w:t>
      </w:r>
      <w:proofErr w:type="spellEnd"/>
      <w:r w:rsidR="00322937">
        <w:rPr>
          <w:rFonts w:ascii="Arial" w:hAnsi="Arial" w:cs="Arial"/>
          <w:sz w:val="24"/>
          <w:szCs w:val="24"/>
        </w:rPr>
        <w:t xml:space="preserve"> (persona muy conocida por ser el creador del sistema operativo </w:t>
      </w:r>
      <w:r w:rsidR="00322937" w:rsidRPr="00322937">
        <w:rPr>
          <w:rFonts w:ascii="Arial" w:hAnsi="Arial" w:cs="Arial"/>
          <w:b/>
          <w:sz w:val="24"/>
          <w:szCs w:val="24"/>
        </w:rPr>
        <w:t>Linux</w:t>
      </w:r>
      <w:r w:rsidR="00322937">
        <w:rPr>
          <w:rFonts w:ascii="Arial" w:hAnsi="Arial" w:cs="Arial"/>
          <w:sz w:val="24"/>
          <w:szCs w:val="24"/>
        </w:rPr>
        <w:t>).</w:t>
      </w:r>
    </w:p>
    <w:p w:rsidR="001178BC" w:rsidRPr="00CA679D" w:rsidRDefault="001178BC" w:rsidP="001178BC">
      <w:pPr>
        <w:pStyle w:val="Textoindependiente"/>
        <w:tabs>
          <w:tab w:val="left" w:pos="1276"/>
          <w:tab w:val="left" w:pos="3544"/>
        </w:tabs>
        <w:spacing w:after="0" w:line="264" w:lineRule="auto"/>
        <w:rPr>
          <w:rFonts w:ascii="Arial" w:hAnsi="Arial" w:cs="Arial"/>
          <w:sz w:val="24"/>
          <w:szCs w:val="24"/>
        </w:rPr>
      </w:pPr>
    </w:p>
    <w:p w:rsidR="00251CAC" w:rsidRDefault="00CA679D" w:rsidP="001178BC">
      <w:pPr>
        <w:pStyle w:val="Textoindependiente"/>
        <w:tabs>
          <w:tab w:val="left" w:pos="1276"/>
          <w:tab w:val="left" w:pos="3544"/>
        </w:tabs>
        <w:spacing w:after="0" w:line="264" w:lineRule="auto"/>
        <w:rPr>
          <w:rFonts w:ascii="Arial" w:hAnsi="Arial" w:cs="Arial"/>
          <w:sz w:val="24"/>
          <w:szCs w:val="24"/>
        </w:rPr>
      </w:pPr>
      <w:r w:rsidRPr="00CA679D">
        <w:rPr>
          <w:rFonts w:ascii="Arial" w:hAnsi="Arial" w:cs="Arial"/>
          <w:b/>
          <w:sz w:val="24"/>
          <w:szCs w:val="24"/>
        </w:rPr>
        <w:t>Git</w:t>
      </w:r>
      <w:r w:rsidRPr="00CA679D">
        <w:rPr>
          <w:rFonts w:ascii="Arial" w:hAnsi="Arial" w:cs="Arial"/>
          <w:sz w:val="24"/>
          <w:szCs w:val="24"/>
        </w:rPr>
        <w:t xml:space="preserve"> es una palabra nueva, según </w:t>
      </w:r>
      <w:proofErr w:type="spellStart"/>
      <w:r w:rsidRPr="00CA679D">
        <w:rPr>
          <w:rFonts w:ascii="Arial" w:hAnsi="Arial" w:cs="Arial"/>
          <w:b/>
          <w:sz w:val="24"/>
          <w:szCs w:val="24"/>
        </w:rPr>
        <w:t>Linus</w:t>
      </w:r>
      <w:proofErr w:type="spellEnd"/>
      <w:r w:rsidRPr="00CA679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A679D">
        <w:rPr>
          <w:rFonts w:ascii="Arial" w:hAnsi="Arial" w:cs="Arial"/>
          <w:b/>
          <w:sz w:val="24"/>
          <w:szCs w:val="24"/>
        </w:rPr>
        <w:t>Torvald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247B37">
        <w:rPr>
          <w:rFonts w:ascii="Arial" w:hAnsi="Arial" w:cs="Arial"/>
          <w:sz w:val="24"/>
          <w:szCs w:val="24"/>
        </w:rPr>
        <w:t>“</w:t>
      </w:r>
      <w:r w:rsidRPr="00CA679D">
        <w:rPr>
          <w:rFonts w:ascii="Arial" w:hAnsi="Arial" w:cs="Arial"/>
          <w:sz w:val="24"/>
          <w:szCs w:val="24"/>
        </w:rPr>
        <w:t xml:space="preserve">que sonaba bien y </w:t>
      </w:r>
      <w:r>
        <w:rPr>
          <w:rFonts w:ascii="Arial" w:hAnsi="Arial" w:cs="Arial"/>
          <w:sz w:val="24"/>
          <w:szCs w:val="24"/>
        </w:rPr>
        <w:t>que</w:t>
      </w:r>
      <w:r w:rsidRPr="00CA679D">
        <w:rPr>
          <w:rFonts w:ascii="Arial" w:hAnsi="Arial" w:cs="Arial"/>
          <w:sz w:val="24"/>
          <w:szCs w:val="24"/>
        </w:rPr>
        <w:t xml:space="preserve"> era fácil de recordar</w:t>
      </w:r>
      <w:r w:rsidR="00247B37">
        <w:rPr>
          <w:rFonts w:ascii="Arial" w:hAnsi="Arial" w:cs="Arial"/>
          <w:sz w:val="24"/>
          <w:szCs w:val="24"/>
        </w:rPr>
        <w:t>”</w:t>
      </w:r>
      <w:r w:rsidRPr="00CA679D">
        <w:rPr>
          <w:rFonts w:ascii="Arial" w:hAnsi="Arial" w:cs="Arial"/>
          <w:sz w:val="24"/>
          <w:szCs w:val="24"/>
        </w:rPr>
        <w:t>.</w:t>
      </w:r>
    </w:p>
    <w:p w:rsidR="00247B37" w:rsidRDefault="00247B37" w:rsidP="001178BC">
      <w:pPr>
        <w:pStyle w:val="Textoindependiente"/>
        <w:tabs>
          <w:tab w:val="left" w:pos="1276"/>
          <w:tab w:val="left" w:pos="3544"/>
        </w:tabs>
        <w:spacing w:after="0" w:line="264" w:lineRule="auto"/>
        <w:rPr>
          <w:rFonts w:ascii="Arial" w:hAnsi="Arial" w:cs="Arial"/>
          <w:sz w:val="24"/>
          <w:szCs w:val="24"/>
        </w:rPr>
      </w:pPr>
    </w:p>
    <w:p w:rsidR="00247B37" w:rsidRPr="00CA679D" w:rsidRDefault="00247B37" w:rsidP="001178BC">
      <w:pPr>
        <w:pStyle w:val="Textoindependiente"/>
        <w:tabs>
          <w:tab w:val="left" w:pos="1276"/>
          <w:tab w:val="left" w:pos="3544"/>
        </w:tabs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inglés, y en general, se lo pronuncia “</w:t>
      </w:r>
      <w:proofErr w:type="spellStart"/>
      <w:r w:rsidRPr="00247B37">
        <w:rPr>
          <w:rFonts w:ascii="Arial" w:hAnsi="Arial" w:cs="Arial"/>
          <w:b/>
          <w:sz w:val="24"/>
          <w:szCs w:val="24"/>
        </w:rPr>
        <w:t>guit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251CAC" w:rsidRDefault="00251CAC" w:rsidP="001178BC">
      <w:pPr>
        <w:pStyle w:val="Textoindependiente"/>
        <w:tabs>
          <w:tab w:val="left" w:pos="1276"/>
          <w:tab w:val="left" w:pos="3544"/>
        </w:tabs>
        <w:spacing w:after="0" w:line="264" w:lineRule="auto"/>
        <w:rPr>
          <w:rFonts w:ascii="Arial" w:hAnsi="Arial" w:cs="Arial"/>
        </w:rPr>
      </w:pPr>
    </w:p>
    <w:p w:rsidR="00251CAC" w:rsidRPr="00BB3C19" w:rsidRDefault="00251CAC" w:rsidP="001178BC">
      <w:pPr>
        <w:pStyle w:val="Textoindependiente"/>
        <w:tabs>
          <w:tab w:val="left" w:pos="1276"/>
          <w:tab w:val="left" w:pos="3544"/>
        </w:tabs>
        <w:spacing w:after="0" w:line="264" w:lineRule="auto"/>
        <w:rPr>
          <w:rFonts w:ascii="Arial" w:hAnsi="Arial" w:cs="Arial"/>
        </w:rPr>
      </w:pPr>
    </w:p>
    <w:p w:rsidR="006C2CB3" w:rsidRPr="00BB3C19" w:rsidRDefault="006C2CB3" w:rsidP="006C2CB3">
      <w:pPr>
        <w:tabs>
          <w:tab w:val="left" w:pos="1276"/>
          <w:tab w:val="left" w:pos="3544"/>
        </w:tabs>
        <w:spacing w:after="0" w:line="264" w:lineRule="auto"/>
        <w:rPr>
          <w:rFonts w:ascii="Arial" w:hAnsi="Arial" w:cs="Arial"/>
          <w:b/>
          <w:sz w:val="24"/>
          <w:u w:val="single"/>
          <w:lang w:val="es-ES_tradnl"/>
        </w:rPr>
      </w:pPr>
      <w:r>
        <w:rPr>
          <w:rFonts w:ascii="Arial" w:hAnsi="Arial" w:cs="Arial"/>
          <w:b/>
          <w:sz w:val="24"/>
          <w:u w:val="single"/>
          <w:lang w:val="es-ES_tradnl"/>
        </w:rPr>
        <w:t>Descarga</w:t>
      </w:r>
    </w:p>
    <w:p w:rsidR="006C2CB3" w:rsidRPr="0046254F" w:rsidRDefault="006C2CB3" w:rsidP="006C2CB3">
      <w:pPr>
        <w:pStyle w:val="Textoindependiente"/>
        <w:tabs>
          <w:tab w:val="left" w:pos="1276"/>
          <w:tab w:val="left" w:pos="3544"/>
        </w:tabs>
        <w:spacing w:after="0" w:line="264" w:lineRule="auto"/>
        <w:rPr>
          <w:rFonts w:ascii="Arial" w:hAnsi="Arial" w:cs="Arial"/>
          <w:sz w:val="24"/>
          <w:szCs w:val="24"/>
        </w:rPr>
      </w:pPr>
    </w:p>
    <w:p w:rsidR="006C2CB3" w:rsidRPr="0046254F" w:rsidRDefault="006C2CB3" w:rsidP="006C2CB3">
      <w:pPr>
        <w:pStyle w:val="Textoindependiente"/>
        <w:tabs>
          <w:tab w:val="left" w:pos="1276"/>
          <w:tab w:val="left" w:pos="3544"/>
        </w:tabs>
        <w:spacing w:after="0" w:line="264" w:lineRule="auto"/>
        <w:rPr>
          <w:rFonts w:ascii="Arial" w:hAnsi="Arial" w:cs="Arial"/>
          <w:sz w:val="24"/>
          <w:szCs w:val="24"/>
        </w:rPr>
      </w:pPr>
      <w:r w:rsidRPr="0046254F">
        <w:rPr>
          <w:rFonts w:ascii="Arial" w:hAnsi="Arial" w:cs="Arial"/>
          <w:sz w:val="24"/>
          <w:szCs w:val="24"/>
        </w:rPr>
        <w:t>Podemos descargarlo gratuitamente desde:</w:t>
      </w:r>
    </w:p>
    <w:p w:rsidR="006C2CB3" w:rsidRPr="0046254F" w:rsidRDefault="006C2CB3" w:rsidP="006C2CB3">
      <w:pPr>
        <w:pStyle w:val="Textoindependiente"/>
        <w:tabs>
          <w:tab w:val="left" w:pos="1276"/>
          <w:tab w:val="left" w:pos="3544"/>
        </w:tabs>
        <w:spacing w:after="0" w:line="264" w:lineRule="auto"/>
        <w:rPr>
          <w:rFonts w:ascii="Arial" w:hAnsi="Arial" w:cs="Arial"/>
          <w:sz w:val="24"/>
          <w:szCs w:val="24"/>
        </w:rPr>
      </w:pPr>
    </w:p>
    <w:p w:rsidR="006C2CB3" w:rsidRPr="0046254F" w:rsidRDefault="00010A1E" w:rsidP="006C2CB3">
      <w:pPr>
        <w:pStyle w:val="Textoindependiente"/>
        <w:tabs>
          <w:tab w:val="left" w:pos="1276"/>
          <w:tab w:val="left" w:pos="3544"/>
        </w:tabs>
        <w:spacing w:after="0" w:line="264" w:lineRule="auto"/>
        <w:ind w:left="284"/>
        <w:rPr>
          <w:rFonts w:ascii="Arial" w:hAnsi="Arial" w:cs="Arial"/>
          <w:sz w:val="24"/>
          <w:szCs w:val="24"/>
        </w:rPr>
      </w:pPr>
      <w:hyperlink r:id="rId11" w:history="1">
        <w:proofErr w:type="gramStart"/>
        <w:r w:rsidR="006C2CB3" w:rsidRPr="0046254F">
          <w:rPr>
            <w:rStyle w:val="Hipervnculo"/>
            <w:rFonts w:ascii="Arial" w:hAnsi="Arial" w:cs="Arial"/>
            <w:sz w:val="24"/>
            <w:szCs w:val="24"/>
          </w:rPr>
          <w:t>https://git-scm.com</w:t>
        </w:r>
      </w:hyperlink>
      <w:r w:rsidR="000D46F8">
        <w:rPr>
          <w:rStyle w:val="Hipervnculo"/>
          <w:rFonts w:ascii="Arial" w:hAnsi="Arial" w:cs="Arial"/>
          <w:sz w:val="24"/>
          <w:szCs w:val="24"/>
        </w:rPr>
        <w:t>/download/win</w:t>
      </w:r>
      <w:proofErr w:type="gramEnd"/>
    </w:p>
    <w:p w:rsidR="001828F2" w:rsidRDefault="001828F2">
      <w:p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828F2" w:rsidRDefault="001828F2">
      <w:pPr>
        <w:suppressAutoHyphens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  <w:sectPr w:rsidR="001828F2" w:rsidSect="00206FF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276" w:right="1080" w:bottom="1560" w:left="1134" w:header="567" w:footer="519" w:gutter="0"/>
          <w:cols w:space="720"/>
          <w:docGrid w:linePitch="600" w:charSpace="36864"/>
        </w:sectPr>
      </w:pPr>
    </w:p>
    <w:p w:rsidR="004267D7" w:rsidRDefault="001828F2" w:rsidP="001828F2">
      <w:pPr>
        <w:suppressAutoHyphens w:val="0"/>
        <w:spacing w:after="0" w:line="240" w:lineRule="auto"/>
        <w:ind w:left="-284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lastRenderedPageBreak/>
        <w:drawing>
          <wp:inline distT="0" distB="0" distL="0" distR="0">
            <wp:extent cx="9039225" cy="5962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7D7" w:rsidRDefault="004267D7" w:rsidP="004267D7">
      <w:pPr>
        <w:suppressAutoHyphens w:val="0"/>
        <w:spacing w:after="0" w:line="240" w:lineRule="auto"/>
        <w:ind w:left="-567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7223760" cy="5577840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67D7" w:rsidRDefault="00555D6D" w:rsidP="004267D7">
      <w:pPr>
        <w:suppressAutoHyphens w:val="0"/>
        <w:spacing w:after="0" w:line="240" w:lineRule="auto"/>
        <w:ind w:left="-567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1ADA8D" wp14:editId="043F3947">
                <wp:simplePos x="0" y="0"/>
                <wp:positionH relativeFrom="column">
                  <wp:posOffset>1213485</wp:posOffset>
                </wp:positionH>
                <wp:positionV relativeFrom="paragraph">
                  <wp:posOffset>257175</wp:posOffset>
                </wp:positionV>
                <wp:extent cx="3257550" cy="4286250"/>
                <wp:effectExtent l="57150" t="57150" r="571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42862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headEnd type="oval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8D4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95.55pt;margin-top:20.25pt;width:256.5pt;height:3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" strokecolor="red">
                <v:stroke startarrow="oval" startarrowwidth="wide" startarrowlength="long" endarrow="block" endarrowwidth="wide" endarrowlength="long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ADA8D" wp14:editId="043F3947">
                <wp:simplePos x="0" y="0"/>
                <wp:positionH relativeFrom="column">
                  <wp:posOffset>1213485</wp:posOffset>
                </wp:positionH>
                <wp:positionV relativeFrom="paragraph">
                  <wp:posOffset>257175</wp:posOffset>
                </wp:positionV>
                <wp:extent cx="3257550" cy="3952875"/>
                <wp:effectExtent l="57150" t="57150" r="5715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395287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headEnd type="oval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FC7C" id="Conector recto de flecha 7" o:spid="_x0000_s1026" type="#_x0000_t32" style="position:absolute;margin-left:95.55pt;margin-top:20.25pt;width:256.5pt;height:3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" strokecolor="red">
                <v:stroke startarrow="oval" startarrowwidth="wide" startarrowlength="long" endarrow="block" endarrowwidth="wide" endarrowlength="long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ADA8D" wp14:editId="043F3947">
                <wp:simplePos x="0" y="0"/>
                <wp:positionH relativeFrom="column">
                  <wp:posOffset>1213486</wp:posOffset>
                </wp:positionH>
                <wp:positionV relativeFrom="paragraph">
                  <wp:posOffset>257175</wp:posOffset>
                </wp:positionV>
                <wp:extent cx="3257550" cy="3438525"/>
                <wp:effectExtent l="57150" t="57150" r="57150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34385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headEnd type="oval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04F4" id="Conector recto de flecha 5" o:spid="_x0000_s1026" type="#_x0000_t32" style="position:absolute;margin-left:95.55pt;margin-top:20.25pt;width:256.5pt;height:27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" strokecolor="red">
                <v:stroke startarrow="oval" startarrowwidth="wide" startarrowlength="long" endarrow="block" endarrowwidth="wide" endarrowlength="long" joinstyle="miter"/>
              </v:shape>
            </w:pict>
          </mc:Fallback>
        </mc:AlternateContent>
      </w:r>
      <w:r w:rsidR="004267D7">
        <w:rPr>
          <w:rFonts w:ascii="Arial" w:hAnsi="Arial" w:cs="Arial"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266699</wp:posOffset>
                </wp:positionV>
                <wp:extent cx="3238500" cy="3095625"/>
                <wp:effectExtent l="57150" t="57150" r="57150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30956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headEnd type="oval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E05BB" id="Conector recto de flecha 4" o:spid="_x0000_s1026" type="#_x0000_t32" style="position:absolute;margin-left:96.3pt;margin-top:21pt;width:255pt;height:24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" strokecolor="red">
                <v:stroke startarrow="oval" startarrowwidth="wide" startarrowlength="long" endarrow="block" endarrowwidth="wide" endarrowlength="long" joinstyle="miter"/>
              </v:shape>
            </w:pict>
          </mc:Fallback>
        </mc:AlternateContent>
      </w:r>
      <w:r w:rsidR="004267D7">
        <w:rPr>
          <w:rFonts w:ascii="Arial" w:hAnsi="Arial" w:cs="Arial"/>
          <w:sz w:val="24"/>
          <w:szCs w:val="24"/>
          <w:lang w:val="es-ES_tradnl"/>
        </w:rPr>
        <w:t>Seleccionamos una de las posibles descargas…</w:t>
      </w:r>
    </w:p>
    <w:p w:rsidR="004267D7" w:rsidRDefault="004267D7" w:rsidP="004267D7">
      <w:pPr>
        <w:suppressAutoHyphens w:val="0"/>
        <w:spacing w:after="0" w:line="240" w:lineRule="auto"/>
        <w:ind w:left="-567"/>
        <w:rPr>
          <w:rFonts w:ascii="Arial" w:hAnsi="Arial" w:cs="Arial"/>
          <w:sz w:val="24"/>
          <w:szCs w:val="24"/>
          <w:lang w:val="es-ES_tradnl"/>
        </w:rPr>
      </w:pPr>
    </w:p>
    <w:p w:rsidR="004267D7" w:rsidRDefault="00555D6D" w:rsidP="004267D7">
      <w:pPr>
        <w:suppressAutoHyphens w:val="0"/>
        <w:spacing w:after="0" w:line="240" w:lineRule="auto"/>
        <w:ind w:left="-567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ADA8D" wp14:editId="043F3947">
                <wp:simplePos x="0" y="0"/>
                <wp:positionH relativeFrom="column">
                  <wp:posOffset>803910</wp:posOffset>
                </wp:positionH>
                <wp:positionV relativeFrom="paragraph">
                  <wp:posOffset>436244</wp:posOffset>
                </wp:positionV>
                <wp:extent cx="1619250" cy="4086225"/>
                <wp:effectExtent l="57150" t="57150" r="57150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40862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headEnd type="oval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23C6C" id="Conector recto de flecha 9" o:spid="_x0000_s1026" type="#_x0000_t32" style="position:absolute;margin-left:63.3pt;margin-top:34.35pt;width:127.5pt;height:3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" strokecolor="red">
                <v:stroke startarrow="oval" startarrowwidth="wide" startarrowlength="long" endarrow="block" endarrowwidth="wide" endarrowlength="long" joinstyle="miter"/>
              </v:shape>
            </w:pict>
          </mc:Fallback>
        </mc:AlternateContent>
      </w:r>
      <w:r w:rsidR="004267D7">
        <w:rPr>
          <w:rFonts w:ascii="Arial" w:hAnsi="Arial" w:cs="Arial"/>
          <w:sz w:val="24"/>
          <w:szCs w:val="24"/>
          <w:lang w:val="es-ES_tradnl"/>
        </w:rPr>
        <w:t xml:space="preserve">…y después de un breve momento, tenemos descargado el programa </w:t>
      </w:r>
      <w:r w:rsidR="004267D7" w:rsidRPr="004267D7">
        <w:rPr>
          <w:rFonts w:ascii="Arial" w:hAnsi="Arial" w:cs="Arial"/>
          <w:b/>
          <w:sz w:val="24"/>
          <w:szCs w:val="24"/>
          <w:lang w:val="es-ES_tradnl"/>
        </w:rPr>
        <w:t>Git</w:t>
      </w:r>
      <w:r w:rsidR="004267D7">
        <w:rPr>
          <w:rFonts w:ascii="Arial" w:hAnsi="Arial" w:cs="Arial"/>
          <w:sz w:val="24"/>
          <w:szCs w:val="24"/>
          <w:lang w:val="es-ES_tradnl"/>
        </w:rPr>
        <w:t>.</w:t>
      </w:r>
    </w:p>
    <w:p w:rsidR="004267D7" w:rsidRDefault="004267D7" w:rsidP="004267D7">
      <w:pPr>
        <w:suppressAutoHyphens w:val="0"/>
        <w:spacing w:after="0" w:line="240" w:lineRule="auto"/>
        <w:ind w:left="-567"/>
        <w:rPr>
          <w:rFonts w:ascii="Arial" w:hAnsi="Arial" w:cs="Arial"/>
          <w:sz w:val="24"/>
          <w:szCs w:val="24"/>
          <w:lang w:val="es-ES_tradnl"/>
        </w:rPr>
      </w:pPr>
    </w:p>
    <w:p w:rsidR="004267D7" w:rsidRDefault="004267D7" w:rsidP="004267D7">
      <w:pPr>
        <w:suppressAutoHyphens w:val="0"/>
        <w:spacing w:after="0" w:line="240" w:lineRule="auto"/>
        <w:ind w:left="-567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Le hacemos clic y empieza la instalación de nuestro programa.</w:t>
      </w:r>
    </w:p>
    <w:p w:rsidR="001828F2" w:rsidRDefault="001828F2" w:rsidP="004267D7">
      <w:pPr>
        <w:suppressAutoHyphens w:val="0"/>
        <w:spacing w:after="0" w:line="240" w:lineRule="auto"/>
        <w:ind w:left="-567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br w:type="page"/>
      </w:r>
    </w:p>
    <w:p w:rsidR="001828F2" w:rsidRDefault="001828F2" w:rsidP="001178BC">
      <w:pPr>
        <w:tabs>
          <w:tab w:val="left" w:pos="1276"/>
          <w:tab w:val="left" w:pos="3544"/>
        </w:tabs>
        <w:spacing w:after="0" w:line="264" w:lineRule="auto"/>
        <w:ind w:left="284"/>
        <w:rPr>
          <w:rFonts w:ascii="Arial" w:hAnsi="Arial" w:cs="Arial"/>
          <w:sz w:val="24"/>
          <w:szCs w:val="24"/>
          <w:lang w:val="es-ES_tradnl"/>
        </w:rPr>
        <w:sectPr w:rsidR="001828F2" w:rsidSect="001828F2">
          <w:pgSz w:w="15840" w:h="12240" w:orient="landscape"/>
          <w:pgMar w:top="1134" w:right="247" w:bottom="1077" w:left="1134" w:header="567" w:footer="522" w:gutter="0"/>
          <w:cols w:space="720"/>
          <w:docGrid w:linePitch="600" w:charSpace="36864"/>
        </w:sectPr>
      </w:pPr>
    </w:p>
    <w:p w:rsidR="003D7186" w:rsidRDefault="003D7186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</w:p>
    <w:p w:rsidR="002F3D38" w:rsidRDefault="003D7186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181001" wp14:editId="3B2AC783">
                <wp:simplePos x="0" y="0"/>
                <wp:positionH relativeFrom="column">
                  <wp:posOffset>2678719</wp:posOffset>
                </wp:positionH>
                <wp:positionV relativeFrom="paragraph">
                  <wp:posOffset>90421</wp:posOffset>
                </wp:positionV>
                <wp:extent cx="586596" cy="1276709"/>
                <wp:effectExtent l="38100" t="57150" r="80645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596" cy="127670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headEnd type="oval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533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10.9pt;margin-top:7.1pt;width:46.2pt;height:100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" strokecolor="red">
                <v:stroke startarrow="oval" startarrowwidth="wide" startarrowlength="long" endarrow="block" endarrowwidth="wide" endarrowlength="long" joinstyle="miter"/>
              </v:shape>
            </w:pict>
          </mc:Fallback>
        </mc:AlternateContent>
      </w:r>
      <w:r w:rsidR="002F3D38">
        <w:rPr>
          <w:rFonts w:ascii="Arial" w:hAnsi="Arial" w:cs="Arial"/>
          <w:sz w:val="24"/>
          <w:szCs w:val="24"/>
          <w:lang w:val="es-ES_tradnl"/>
        </w:rPr>
        <w:t xml:space="preserve">Nos queda </w:t>
      </w:r>
      <w:r>
        <w:rPr>
          <w:rFonts w:ascii="Arial" w:hAnsi="Arial" w:cs="Arial"/>
          <w:sz w:val="24"/>
          <w:szCs w:val="24"/>
          <w:lang w:val="es-ES_tradnl"/>
        </w:rPr>
        <w:t>descargado el programa instalador.</w:t>
      </w:r>
    </w:p>
    <w:p w:rsidR="003D7186" w:rsidRDefault="003D7186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</w:p>
    <w:p w:rsidR="003D7186" w:rsidRDefault="003D7186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>
            <wp:extent cx="5736590" cy="22517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186" w:rsidRDefault="003D7186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</w:p>
    <w:p w:rsidR="003D7186" w:rsidRDefault="003D7186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</w:p>
    <w:p w:rsidR="003D7186" w:rsidRDefault="003D7186" w:rsidP="002D3873">
      <w:pPr>
        <w:tabs>
          <w:tab w:val="left" w:pos="6385"/>
        </w:tabs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Lo hacemos funcionar, y comienza la instalación, a través de un asistente</w:t>
      </w:r>
      <w:r w:rsidR="002D3873">
        <w:rPr>
          <w:rFonts w:ascii="Arial" w:hAnsi="Arial" w:cs="Arial"/>
          <w:sz w:val="24"/>
          <w:szCs w:val="24"/>
          <w:lang w:val="es-ES_tradnl"/>
        </w:rPr>
        <w:t xml:space="preserve"> que tiene 17 ventanas</w:t>
      </w:r>
      <w:r>
        <w:rPr>
          <w:rFonts w:ascii="Arial" w:hAnsi="Arial" w:cs="Arial"/>
          <w:sz w:val="24"/>
          <w:szCs w:val="24"/>
          <w:lang w:val="es-ES_tradnl"/>
        </w:rPr>
        <w:t>.</w:t>
      </w:r>
    </w:p>
    <w:p w:rsidR="003D7186" w:rsidRDefault="003D7186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</w:p>
    <w:p w:rsidR="003D7186" w:rsidRDefault="003D7186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>
            <wp:extent cx="4752975" cy="373507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186" w:rsidRDefault="003D7186">
      <w:pPr>
        <w:suppressAutoHyphens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br w:type="page"/>
      </w:r>
    </w:p>
    <w:p w:rsidR="003D7186" w:rsidRDefault="003D7186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</w:p>
    <w:p w:rsidR="003D7186" w:rsidRDefault="003D7186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>
            <wp:extent cx="4752975" cy="31623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67" w:rsidRDefault="00F17167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</w:p>
    <w:p w:rsidR="00F17167" w:rsidRDefault="00F17167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>
            <wp:extent cx="4752975" cy="37338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67" w:rsidRDefault="00F17167">
      <w:pPr>
        <w:suppressAutoHyphens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br w:type="page"/>
      </w:r>
    </w:p>
    <w:p w:rsidR="00F17167" w:rsidRDefault="00F17167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</w:p>
    <w:p w:rsidR="00F17167" w:rsidRDefault="00F17167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>
            <wp:extent cx="4752975" cy="32575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67" w:rsidRDefault="00F17167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</w:p>
    <w:p w:rsidR="00F17167" w:rsidRDefault="00F17167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>
            <wp:extent cx="4752975" cy="33337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67" w:rsidRDefault="00F17167">
      <w:pPr>
        <w:suppressAutoHyphens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br w:type="page"/>
      </w:r>
    </w:p>
    <w:p w:rsidR="00F17167" w:rsidRDefault="00F17167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</w:p>
    <w:p w:rsidR="00F17167" w:rsidRDefault="00F17167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>
            <wp:extent cx="4752975" cy="37338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67" w:rsidRDefault="00F17167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</w:p>
    <w:p w:rsidR="00F17167" w:rsidRDefault="00F17167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>
            <wp:extent cx="4752975" cy="37338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D57" w:rsidRDefault="00DD1D57">
      <w:pPr>
        <w:suppressAutoHyphens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br w:type="page"/>
      </w:r>
    </w:p>
    <w:p w:rsidR="00F17167" w:rsidRDefault="00F17167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</w:p>
    <w:p w:rsidR="00DD1D57" w:rsidRDefault="00DD1D57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>
            <wp:extent cx="4752975" cy="31146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D57" w:rsidRDefault="00DD1D57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</w:p>
    <w:p w:rsidR="00DD1D57" w:rsidRDefault="00DD1D57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>
            <wp:extent cx="4752975" cy="31908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D57" w:rsidRDefault="00DD1D57">
      <w:pPr>
        <w:suppressAutoHyphens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br w:type="page"/>
      </w:r>
    </w:p>
    <w:p w:rsidR="00F17167" w:rsidRDefault="00F17167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</w:p>
    <w:p w:rsidR="00DD1D57" w:rsidRDefault="00DD1D57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>
            <wp:extent cx="4752975" cy="37338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D57" w:rsidRDefault="00DD1D57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</w:p>
    <w:p w:rsidR="005E25A0" w:rsidRDefault="005E25A0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>
            <wp:extent cx="4752975" cy="34290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5A0" w:rsidRDefault="005E25A0">
      <w:pPr>
        <w:suppressAutoHyphens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br w:type="page"/>
      </w:r>
    </w:p>
    <w:p w:rsidR="005E25A0" w:rsidRDefault="005E25A0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</w:p>
    <w:p w:rsidR="005E25A0" w:rsidRDefault="005E25A0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>
            <wp:extent cx="4752975" cy="34385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5A0" w:rsidRDefault="005E25A0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</w:p>
    <w:p w:rsidR="005E25A0" w:rsidRDefault="005E25A0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>
            <wp:extent cx="4752975" cy="30480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5A0" w:rsidRDefault="005E25A0">
      <w:pPr>
        <w:suppressAutoHyphens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br w:type="page"/>
      </w:r>
    </w:p>
    <w:p w:rsidR="005E25A0" w:rsidRDefault="005E25A0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</w:p>
    <w:p w:rsidR="005E25A0" w:rsidRDefault="005E25A0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>
            <wp:extent cx="4752975" cy="32099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5A0" w:rsidRDefault="005E25A0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</w:p>
    <w:p w:rsidR="005E25A0" w:rsidRDefault="002562F8" w:rsidP="003D7186">
      <w:pPr>
        <w:tabs>
          <w:tab w:val="left" w:pos="6385"/>
        </w:tabs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>
            <wp:extent cx="4752975" cy="324802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2F8" w:rsidRDefault="002562F8">
      <w:pPr>
        <w:suppressAutoHyphens w:val="0"/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br w:type="page"/>
      </w:r>
    </w:p>
    <w:p w:rsidR="002562F8" w:rsidRPr="00706924" w:rsidRDefault="002562F8" w:rsidP="00824AB1">
      <w:pPr>
        <w:spacing w:after="0"/>
        <w:rPr>
          <w:rFonts w:ascii="Arial" w:hAnsi="Arial" w:cs="Arial"/>
          <w:sz w:val="16"/>
          <w:szCs w:val="16"/>
          <w:lang w:val="es-ES_tradnl"/>
        </w:rPr>
      </w:pPr>
    </w:p>
    <w:p w:rsidR="002562F8" w:rsidRDefault="002562F8" w:rsidP="00824AB1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Ahora sí, se instala el programa </w:t>
      </w:r>
      <w:r w:rsidRPr="002562F8">
        <w:rPr>
          <w:rFonts w:ascii="Arial" w:hAnsi="Arial" w:cs="Arial"/>
          <w:b/>
          <w:sz w:val="24"/>
          <w:szCs w:val="24"/>
          <w:lang w:val="es-ES_tradnl"/>
        </w:rPr>
        <w:t>Git</w:t>
      </w:r>
      <w:r>
        <w:rPr>
          <w:rFonts w:ascii="Arial" w:hAnsi="Arial" w:cs="Arial"/>
          <w:sz w:val="24"/>
          <w:szCs w:val="24"/>
          <w:lang w:val="es-ES_tradnl"/>
        </w:rPr>
        <w:t>.</w:t>
      </w:r>
    </w:p>
    <w:p w:rsidR="002562F8" w:rsidRDefault="002562F8" w:rsidP="00824AB1">
      <w:pPr>
        <w:spacing w:after="0"/>
        <w:rPr>
          <w:rFonts w:ascii="Arial" w:hAnsi="Arial" w:cs="Arial"/>
          <w:sz w:val="24"/>
          <w:szCs w:val="24"/>
          <w:lang w:val="es-ES_tradnl"/>
        </w:rPr>
      </w:pPr>
    </w:p>
    <w:p w:rsidR="002562F8" w:rsidRDefault="002562F8" w:rsidP="00824AB1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>
            <wp:extent cx="4754880" cy="310896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2F8" w:rsidRPr="00706924" w:rsidRDefault="002562F8" w:rsidP="00824AB1">
      <w:pPr>
        <w:spacing w:after="0"/>
        <w:rPr>
          <w:rFonts w:ascii="Arial" w:hAnsi="Arial" w:cs="Arial"/>
          <w:sz w:val="20"/>
          <w:szCs w:val="20"/>
          <w:lang w:val="es-ES_tradnl"/>
        </w:rPr>
      </w:pPr>
    </w:p>
    <w:p w:rsidR="002562F8" w:rsidRPr="00706924" w:rsidRDefault="002562F8" w:rsidP="00824AB1">
      <w:pPr>
        <w:spacing w:after="0"/>
        <w:rPr>
          <w:rFonts w:ascii="Arial" w:hAnsi="Arial" w:cs="Arial"/>
          <w:sz w:val="20"/>
          <w:szCs w:val="20"/>
          <w:lang w:val="es-ES_tradnl"/>
        </w:rPr>
      </w:pPr>
    </w:p>
    <w:p w:rsidR="002562F8" w:rsidRDefault="002562F8" w:rsidP="00824AB1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La última ventana del asistente nos informa que </w:t>
      </w:r>
      <w:r w:rsidR="00824AB1" w:rsidRPr="00824AB1">
        <w:rPr>
          <w:rFonts w:ascii="Arial" w:hAnsi="Arial" w:cs="Arial"/>
          <w:b/>
          <w:sz w:val="24"/>
          <w:szCs w:val="24"/>
          <w:lang w:val="es-ES_tradnl"/>
        </w:rPr>
        <w:t>Git</w:t>
      </w:r>
      <w:r>
        <w:rPr>
          <w:rFonts w:ascii="Arial" w:hAnsi="Arial" w:cs="Arial"/>
          <w:sz w:val="24"/>
          <w:szCs w:val="24"/>
          <w:lang w:val="es-ES_tradnl"/>
        </w:rPr>
        <w:t xml:space="preserve"> ha quedado instalado</w:t>
      </w:r>
      <w:r w:rsidR="00824AB1">
        <w:rPr>
          <w:rFonts w:ascii="Arial" w:hAnsi="Arial" w:cs="Arial"/>
          <w:sz w:val="24"/>
          <w:szCs w:val="24"/>
          <w:lang w:val="es-ES_tradnl"/>
        </w:rPr>
        <w:t>.</w:t>
      </w:r>
    </w:p>
    <w:p w:rsidR="002562F8" w:rsidRPr="00706924" w:rsidRDefault="002562F8" w:rsidP="00824AB1">
      <w:pPr>
        <w:spacing w:after="0"/>
        <w:rPr>
          <w:rFonts w:ascii="Arial" w:hAnsi="Arial" w:cs="Arial"/>
          <w:sz w:val="20"/>
          <w:szCs w:val="20"/>
          <w:lang w:val="es-ES_tradnl"/>
        </w:rPr>
      </w:pPr>
    </w:p>
    <w:p w:rsidR="002562F8" w:rsidRDefault="002562F8" w:rsidP="00824AB1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>
            <wp:extent cx="4754880" cy="3291840"/>
            <wp:effectExtent l="0" t="0" r="762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24" w:rsidRPr="00706924" w:rsidRDefault="00706924" w:rsidP="00824AB1">
      <w:pPr>
        <w:spacing w:after="0"/>
        <w:rPr>
          <w:rFonts w:ascii="Arial" w:hAnsi="Arial" w:cs="Arial"/>
          <w:sz w:val="16"/>
          <w:szCs w:val="16"/>
          <w:lang w:val="es-ES_tradnl"/>
        </w:rPr>
      </w:pPr>
      <w:bookmarkStart w:id="0" w:name="_GoBack"/>
      <w:bookmarkEnd w:id="0"/>
    </w:p>
    <w:p w:rsidR="00E326EA" w:rsidRPr="00706924" w:rsidRDefault="006332CB" w:rsidP="00706924">
      <w:pPr>
        <w:tabs>
          <w:tab w:val="left" w:pos="6385"/>
        </w:tabs>
        <w:spacing w:after="0"/>
        <w:rPr>
          <w:rFonts w:ascii="Courier New" w:hAnsi="Courier New" w:cs="Courier New"/>
          <w:b/>
          <w:lang w:val="es-ES_tradnl"/>
        </w:rPr>
      </w:pPr>
      <w:r w:rsidRPr="00706924">
        <w:rPr>
          <w:rFonts w:ascii="Arial" w:hAnsi="Arial" w:cs="Arial"/>
          <w:b/>
          <w:sz w:val="24"/>
          <w:szCs w:val="24"/>
          <w:lang w:val="es-ES_tradnl"/>
        </w:rPr>
        <w:t>¡</w:t>
      </w:r>
      <w:r w:rsidR="002D3873" w:rsidRPr="00706924">
        <w:rPr>
          <w:rFonts w:ascii="Arial" w:hAnsi="Arial" w:cs="Arial"/>
          <w:b/>
          <w:sz w:val="24"/>
          <w:szCs w:val="24"/>
          <w:lang w:val="es-ES_tradnl"/>
        </w:rPr>
        <w:t>Terminamos con la instalación!</w:t>
      </w:r>
    </w:p>
    <w:sectPr w:rsidR="00E326EA" w:rsidRPr="00706924" w:rsidSect="00DE3924">
      <w:pgSz w:w="12240" w:h="15840"/>
      <w:pgMar w:top="1276" w:right="1041" w:bottom="1560" w:left="1134" w:header="567" w:footer="519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A1E" w:rsidRDefault="00010A1E">
      <w:r>
        <w:separator/>
      </w:r>
    </w:p>
  </w:endnote>
  <w:endnote w:type="continuationSeparator" w:id="0">
    <w:p w:rsidR="00010A1E" w:rsidRDefault="00010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4C2" w:rsidRDefault="007124C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7D7" w:rsidRDefault="007124C2" w:rsidP="007B1E41">
    <w:pPr>
      <w:widowControl w:val="0"/>
      <w:tabs>
        <w:tab w:val="right" w:pos="10026"/>
      </w:tabs>
      <w:autoSpaceDE w:val="0"/>
      <w:autoSpaceDN w:val="0"/>
      <w:adjustRightInd w:val="0"/>
      <w:spacing w:after="0" w:line="237" w:lineRule="auto"/>
      <w:rPr>
        <w:rStyle w:val="Nmerodepgina"/>
        <w:rFonts w:ascii="Arial" w:hAnsi="Arial" w:cs="Arial"/>
        <w:sz w:val="24"/>
        <w:szCs w:val="24"/>
      </w:rPr>
    </w:pPr>
    <w:r>
      <w:rPr>
        <w:rFonts w:ascii="Arial" w:hAnsi="Arial" w:cs="Arial"/>
        <w:b/>
        <w:bCs/>
        <w:color w:val="002060"/>
        <w:sz w:val="24"/>
        <w:szCs w:val="24"/>
        <w:lang w:val="es-AR"/>
      </w:rPr>
      <w:t>UTN JR - Java 15</w:t>
    </w:r>
    <w:r w:rsidR="007B1E41">
      <w:rPr>
        <w:rFonts w:ascii="Arial" w:hAnsi="Arial" w:cs="Arial"/>
        <w:b/>
        <w:bCs/>
        <w:color w:val="002060"/>
        <w:sz w:val="24"/>
        <w:szCs w:val="24"/>
        <w:lang w:val="es-AR"/>
      </w:rPr>
      <w:t xml:space="preserve"> </w:t>
    </w:r>
    <w:r w:rsidR="007B1E41">
      <w:rPr>
        <w:rFonts w:ascii="Arial" w:eastAsia="Arial" w:hAnsi="Arial" w:cs="Arial"/>
        <w:b/>
        <w:bCs/>
        <w:color w:val="002060"/>
        <w:sz w:val="24"/>
        <w:szCs w:val="24"/>
      </w:rPr>
      <w:t>- Git</w:t>
    </w:r>
    <w:r w:rsidR="004267D7">
      <w:rPr>
        <w:rFonts w:ascii="Arial" w:hAnsi="Arial" w:cs="Arial"/>
        <w:sz w:val="24"/>
        <w:szCs w:val="24"/>
      </w:rPr>
      <w:tab/>
    </w:r>
    <w:r w:rsidR="004267D7" w:rsidRPr="003B54B8">
      <w:rPr>
        <w:rFonts w:ascii="Arial" w:hAnsi="Arial" w:cs="Arial"/>
        <w:sz w:val="24"/>
        <w:szCs w:val="24"/>
      </w:rPr>
      <w:t xml:space="preserve">Página </w:t>
    </w:r>
    <w:r w:rsidR="004267D7" w:rsidRPr="003B54B8">
      <w:rPr>
        <w:rStyle w:val="Nmerodepgina"/>
        <w:rFonts w:ascii="Arial" w:hAnsi="Arial" w:cs="Arial"/>
        <w:sz w:val="24"/>
        <w:szCs w:val="24"/>
      </w:rPr>
      <w:fldChar w:fldCharType="begin"/>
    </w:r>
    <w:r w:rsidR="004267D7" w:rsidRPr="003B54B8">
      <w:rPr>
        <w:rStyle w:val="Nmerodepgina"/>
        <w:rFonts w:ascii="Arial" w:hAnsi="Arial" w:cs="Arial"/>
        <w:sz w:val="24"/>
        <w:szCs w:val="24"/>
      </w:rPr>
      <w:instrText xml:space="preserve"> PAGE </w:instrText>
    </w:r>
    <w:r w:rsidR="004267D7" w:rsidRPr="003B54B8">
      <w:rPr>
        <w:rStyle w:val="Nmerodepgina"/>
        <w:rFonts w:ascii="Arial" w:hAnsi="Arial" w:cs="Arial"/>
        <w:sz w:val="24"/>
        <w:szCs w:val="24"/>
      </w:rPr>
      <w:fldChar w:fldCharType="separate"/>
    </w:r>
    <w:r w:rsidR="00B74EAB">
      <w:rPr>
        <w:rStyle w:val="Nmerodepgina"/>
        <w:rFonts w:ascii="Arial" w:hAnsi="Arial" w:cs="Arial"/>
        <w:noProof/>
        <w:sz w:val="24"/>
        <w:szCs w:val="24"/>
      </w:rPr>
      <w:t>12</w:t>
    </w:r>
    <w:r w:rsidR="004267D7" w:rsidRPr="003B54B8">
      <w:rPr>
        <w:rStyle w:val="Nmerodepgina"/>
        <w:rFonts w:ascii="Arial" w:hAnsi="Arial" w:cs="Arial"/>
        <w:sz w:val="24"/>
        <w:szCs w:val="24"/>
      </w:rPr>
      <w:fldChar w:fldCharType="end"/>
    </w:r>
  </w:p>
  <w:p w:rsidR="004267D7" w:rsidRPr="003B54B8" w:rsidRDefault="004267D7" w:rsidP="007B1E41">
    <w:pPr>
      <w:tabs>
        <w:tab w:val="right" w:pos="10026"/>
      </w:tabs>
      <w:spacing w:after="0" w:line="240" w:lineRule="auto"/>
      <w:rPr>
        <w:rFonts w:ascii="Arial" w:hAnsi="Arial" w:cs="Arial"/>
        <w:sz w:val="24"/>
        <w:szCs w:val="24"/>
      </w:rPr>
    </w:pPr>
    <w:r>
      <w:rPr>
        <w:rFonts w:ascii="Arial" w:hAnsi="Arial"/>
        <w:sz w:val="24"/>
        <w:szCs w:val="24"/>
      </w:rPr>
      <w:t>Docente</w:t>
    </w:r>
    <w:r w:rsidR="007B1E41">
      <w:rPr>
        <w:rFonts w:ascii="Arial" w:hAnsi="Arial"/>
        <w:sz w:val="24"/>
        <w:szCs w:val="24"/>
      </w:rPr>
      <w:t xml:space="preserve"> y autor</w:t>
    </w:r>
    <w:r>
      <w:rPr>
        <w:rFonts w:ascii="Arial" w:hAnsi="Arial"/>
        <w:sz w:val="24"/>
        <w:szCs w:val="24"/>
      </w:rPr>
      <w:t>: MG. Prof. Carlos Desmaras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4C2" w:rsidRDefault="007124C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A1E" w:rsidRDefault="00010A1E">
      <w:r>
        <w:separator/>
      </w:r>
    </w:p>
  </w:footnote>
  <w:footnote w:type="continuationSeparator" w:id="0">
    <w:p w:rsidR="00010A1E" w:rsidRDefault="00010A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4C2" w:rsidRDefault="007124C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7D7" w:rsidRPr="00F55448" w:rsidRDefault="004267D7" w:rsidP="00F55448">
    <w:pPr>
      <w:pStyle w:val="Encabezado"/>
      <w:suppressLineNumbers w:val="0"/>
      <w:suppressAutoHyphens w:val="0"/>
      <w:spacing w:after="0" w:line="264" w:lineRule="auto"/>
    </w:pPr>
    <w:r>
      <w:rPr>
        <w:noProof/>
        <w:lang w:val="es-AR" w:eastAsia="es-AR"/>
      </w:rPr>
      <w:drawing>
        <wp:inline distT="0" distB="0" distL="0" distR="0">
          <wp:extent cx="6362700" cy="5905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27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4C2" w:rsidRDefault="007124C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902DD6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5D003574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  <w:sz w:val="20"/>
      </w:rPr>
    </w:lvl>
  </w:abstractNum>
  <w:abstractNum w:abstractNumId="3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lang w:val="es-E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lang w:val="es-E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lang w:val="es-E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lang w:val="es-E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lang w:val="es-E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lang w:val="es-E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8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9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00334930"/>
    <w:multiLevelType w:val="hybridMultilevel"/>
    <w:tmpl w:val="9E7A4B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BA3F48"/>
    <w:multiLevelType w:val="hybridMultilevel"/>
    <w:tmpl w:val="7DE8C1F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1B6C1E"/>
    <w:multiLevelType w:val="hybridMultilevel"/>
    <w:tmpl w:val="01DCA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6E6E19"/>
    <w:multiLevelType w:val="hybridMultilevel"/>
    <w:tmpl w:val="24366C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2A314B"/>
    <w:multiLevelType w:val="hybridMultilevel"/>
    <w:tmpl w:val="991418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520B84"/>
    <w:multiLevelType w:val="hybridMultilevel"/>
    <w:tmpl w:val="4DB46D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03C0C"/>
    <w:multiLevelType w:val="hybridMultilevel"/>
    <w:tmpl w:val="AF3AE8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C2125"/>
    <w:multiLevelType w:val="hybridMultilevel"/>
    <w:tmpl w:val="69D217A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E6A1B"/>
    <w:multiLevelType w:val="hybridMultilevel"/>
    <w:tmpl w:val="CCC8B00E"/>
    <w:lvl w:ilvl="0" w:tplc="0C0A0003">
      <w:start w:val="1"/>
      <w:numFmt w:val="bullet"/>
      <w:lvlText w:val="o"/>
      <w:lvlJc w:val="left"/>
      <w:pPr>
        <w:tabs>
          <w:tab w:val="num" w:pos="1259"/>
        </w:tabs>
        <w:ind w:left="125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365D4B4F"/>
    <w:multiLevelType w:val="multilevel"/>
    <w:tmpl w:val="CC22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726BB0"/>
    <w:multiLevelType w:val="hybridMultilevel"/>
    <w:tmpl w:val="37EA8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C5E85"/>
    <w:multiLevelType w:val="hybridMultilevel"/>
    <w:tmpl w:val="D1D09B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F0826"/>
    <w:multiLevelType w:val="hybridMultilevel"/>
    <w:tmpl w:val="A41AE61A"/>
    <w:lvl w:ilvl="0" w:tplc="0C0A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3DD13BC3"/>
    <w:multiLevelType w:val="hybridMultilevel"/>
    <w:tmpl w:val="D78EFA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627258"/>
    <w:multiLevelType w:val="singleLevel"/>
    <w:tmpl w:val="AD2042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</w:abstractNum>
  <w:abstractNum w:abstractNumId="25" w15:restartNumberingAfterBreak="0">
    <w:nsid w:val="423B1393"/>
    <w:multiLevelType w:val="hybridMultilevel"/>
    <w:tmpl w:val="1EF047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0F6693"/>
    <w:multiLevelType w:val="hybridMultilevel"/>
    <w:tmpl w:val="96A850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9369C"/>
    <w:multiLevelType w:val="hybridMultilevel"/>
    <w:tmpl w:val="2A927ED0"/>
    <w:lvl w:ilvl="0" w:tplc="753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E27FCD"/>
    <w:multiLevelType w:val="hybridMultilevel"/>
    <w:tmpl w:val="851605E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3E621E"/>
    <w:multiLevelType w:val="hybridMultilevel"/>
    <w:tmpl w:val="DC4AC4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AF4871"/>
    <w:multiLevelType w:val="hybridMultilevel"/>
    <w:tmpl w:val="D99C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C4001D"/>
    <w:multiLevelType w:val="hybridMultilevel"/>
    <w:tmpl w:val="2EB67D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2550C"/>
    <w:multiLevelType w:val="hybridMultilevel"/>
    <w:tmpl w:val="E4423DCA"/>
    <w:lvl w:ilvl="0" w:tplc="753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EC0BDC"/>
    <w:multiLevelType w:val="hybridMultilevel"/>
    <w:tmpl w:val="6AEE92A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2327656"/>
    <w:multiLevelType w:val="hybridMultilevel"/>
    <w:tmpl w:val="3F46DD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E1CFA"/>
    <w:multiLevelType w:val="hybridMultilevel"/>
    <w:tmpl w:val="C71E3D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F3164"/>
    <w:multiLevelType w:val="hybridMultilevel"/>
    <w:tmpl w:val="22DA4D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DF31D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A9E6284"/>
    <w:multiLevelType w:val="hybridMultilevel"/>
    <w:tmpl w:val="62666F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954B4"/>
    <w:multiLevelType w:val="multilevel"/>
    <w:tmpl w:val="BA9A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630022"/>
    <w:multiLevelType w:val="hybridMultilevel"/>
    <w:tmpl w:val="932E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1"/>
  </w:num>
  <w:num w:numId="10">
    <w:abstractNumId w:val="27"/>
  </w:num>
  <w:num w:numId="11">
    <w:abstractNumId w:val="17"/>
  </w:num>
  <w:num w:numId="12">
    <w:abstractNumId w:val="35"/>
  </w:num>
  <w:num w:numId="13">
    <w:abstractNumId w:val="32"/>
  </w:num>
  <w:num w:numId="14">
    <w:abstractNumId w:val="18"/>
  </w:num>
  <w:num w:numId="15">
    <w:abstractNumId w:val="22"/>
  </w:num>
  <w:num w:numId="16">
    <w:abstractNumId w:val="31"/>
  </w:num>
  <w:num w:numId="17">
    <w:abstractNumId w:val="13"/>
  </w:num>
  <w:num w:numId="18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0"/>
  </w:num>
  <w:num w:numId="20">
    <w:abstractNumId w:val="19"/>
  </w:num>
  <w:num w:numId="21">
    <w:abstractNumId w:val="14"/>
  </w:num>
  <w:num w:numId="22">
    <w:abstractNumId w:val="15"/>
  </w:num>
  <w:num w:numId="23">
    <w:abstractNumId w:val="20"/>
  </w:num>
  <w:num w:numId="24">
    <w:abstractNumId w:val="25"/>
  </w:num>
  <w:num w:numId="25">
    <w:abstractNumId w:val="23"/>
  </w:num>
  <w:num w:numId="26">
    <w:abstractNumId w:val="33"/>
  </w:num>
  <w:num w:numId="27">
    <w:abstractNumId w:val="28"/>
  </w:num>
  <w:num w:numId="28">
    <w:abstractNumId w:val="21"/>
  </w:num>
  <w:num w:numId="29">
    <w:abstractNumId w:val="36"/>
  </w:num>
  <w:num w:numId="3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1">
    <w:abstractNumId w:val="24"/>
  </w:num>
  <w:num w:numId="32">
    <w:abstractNumId w:val="37"/>
  </w:num>
  <w:num w:numId="33">
    <w:abstractNumId w:val="39"/>
  </w:num>
  <w:num w:numId="34">
    <w:abstractNumId w:val="29"/>
  </w:num>
  <w:num w:numId="35">
    <w:abstractNumId w:val="16"/>
  </w:num>
  <w:num w:numId="36">
    <w:abstractNumId w:val="12"/>
  </w:num>
  <w:num w:numId="37">
    <w:abstractNumId w:val="34"/>
  </w:num>
  <w:num w:numId="38">
    <w:abstractNumId w:val="26"/>
  </w:num>
  <w:num w:numId="39">
    <w:abstractNumId w:val="38"/>
  </w:num>
  <w:num w:numId="40">
    <w:abstractNumId w:val="30"/>
  </w:num>
  <w:num w:numId="41">
    <w:abstractNumId w:val="40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s-ES_tradnl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7B"/>
    <w:rsid w:val="000069BE"/>
    <w:rsid w:val="00010A1E"/>
    <w:rsid w:val="0002543E"/>
    <w:rsid w:val="0003257F"/>
    <w:rsid w:val="00032764"/>
    <w:rsid w:val="00033765"/>
    <w:rsid w:val="00037D69"/>
    <w:rsid w:val="00057110"/>
    <w:rsid w:val="000766E7"/>
    <w:rsid w:val="00086FA0"/>
    <w:rsid w:val="0009187B"/>
    <w:rsid w:val="00091958"/>
    <w:rsid w:val="00091B6A"/>
    <w:rsid w:val="00096391"/>
    <w:rsid w:val="00097634"/>
    <w:rsid w:val="000A05AD"/>
    <w:rsid w:val="000A3723"/>
    <w:rsid w:val="000A5F61"/>
    <w:rsid w:val="000A5F7A"/>
    <w:rsid w:val="000A7791"/>
    <w:rsid w:val="000B11EF"/>
    <w:rsid w:val="000B124F"/>
    <w:rsid w:val="000B2F90"/>
    <w:rsid w:val="000B5663"/>
    <w:rsid w:val="000C5357"/>
    <w:rsid w:val="000D2524"/>
    <w:rsid w:val="000D46F8"/>
    <w:rsid w:val="000D496C"/>
    <w:rsid w:val="000E0972"/>
    <w:rsid w:val="000E1673"/>
    <w:rsid w:val="000E1A73"/>
    <w:rsid w:val="000E6BC9"/>
    <w:rsid w:val="000F09AB"/>
    <w:rsid w:val="000F4868"/>
    <w:rsid w:val="00114551"/>
    <w:rsid w:val="00115071"/>
    <w:rsid w:val="001178BC"/>
    <w:rsid w:val="001262B3"/>
    <w:rsid w:val="0013638C"/>
    <w:rsid w:val="001432D1"/>
    <w:rsid w:val="00145A38"/>
    <w:rsid w:val="001529AD"/>
    <w:rsid w:val="001547CE"/>
    <w:rsid w:val="001570FC"/>
    <w:rsid w:val="00160F3A"/>
    <w:rsid w:val="00167C16"/>
    <w:rsid w:val="00173BC5"/>
    <w:rsid w:val="001828F2"/>
    <w:rsid w:val="00190FE9"/>
    <w:rsid w:val="00193BA0"/>
    <w:rsid w:val="00196618"/>
    <w:rsid w:val="001A4C31"/>
    <w:rsid w:val="001B0F0D"/>
    <w:rsid w:val="001B6204"/>
    <w:rsid w:val="001B666B"/>
    <w:rsid w:val="001B7658"/>
    <w:rsid w:val="001C1193"/>
    <w:rsid w:val="001C1B48"/>
    <w:rsid w:val="001D1A5B"/>
    <w:rsid w:val="001D56E7"/>
    <w:rsid w:val="001D5C23"/>
    <w:rsid w:val="001D66F1"/>
    <w:rsid w:val="001D6BBA"/>
    <w:rsid w:val="001E0D61"/>
    <w:rsid w:val="001E1458"/>
    <w:rsid w:val="001E3092"/>
    <w:rsid w:val="001F3F6F"/>
    <w:rsid w:val="001F617E"/>
    <w:rsid w:val="001F6AAB"/>
    <w:rsid w:val="002008A5"/>
    <w:rsid w:val="00206FF5"/>
    <w:rsid w:val="00211A6A"/>
    <w:rsid w:val="00213FB9"/>
    <w:rsid w:val="00217DF7"/>
    <w:rsid w:val="00221C0C"/>
    <w:rsid w:val="0023177B"/>
    <w:rsid w:val="00232248"/>
    <w:rsid w:val="00234F0A"/>
    <w:rsid w:val="00244CB0"/>
    <w:rsid w:val="002455A2"/>
    <w:rsid w:val="00247B37"/>
    <w:rsid w:val="00251CAC"/>
    <w:rsid w:val="002562F8"/>
    <w:rsid w:val="002652AB"/>
    <w:rsid w:val="002668F0"/>
    <w:rsid w:val="00277C29"/>
    <w:rsid w:val="0028371B"/>
    <w:rsid w:val="00283F01"/>
    <w:rsid w:val="002870D1"/>
    <w:rsid w:val="00287447"/>
    <w:rsid w:val="00291EB2"/>
    <w:rsid w:val="00292411"/>
    <w:rsid w:val="00292C7A"/>
    <w:rsid w:val="002970EE"/>
    <w:rsid w:val="002A2726"/>
    <w:rsid w:val="002A49D4"/>
    <w:rsid w:val="002B483B"/>
    <w:rsid w:val="002B4ECB"/>
    <w:rsid w:val="002B6202"/>
    <w:rsid w:val="002B7424"/>
    <w:rsid w:val="002B798C"/>
    <w:rsid w:val="002B7B1B"/>
    <w:rsid w:val="002C3078"/>
    <w:rsid w:val="002D05FC"/>
    <w:rsid w:val="002D3873"/>
    <w:rsid w:val="002D50D8"/>
    <w:rsid w:val="002E25B6"/>
    <w:rsid w:val="002F2046"/>
    <w:rsid w:val="002F3D38"/>
    <w:rsid w:val="002F5080"/>
    <w:rsid w:val="002F682D"/>
    <w:rsid w:val="002F77AB"/>
    <w:rsid w:val="00307CF3"/>
    <w:rsid w:val="0031036C"/>
    <w:rsid w:val="0031044B"/>
    <w:rsid w:val="00321799"/>
    <w:rsid w:val="00321CC2"/>
    <w:rsid w:val="00322937"/>
    <w:rsid w:val="003326B1"/>
    <w:rsid w:val="00344ADB"/>
    <w:rsid w:val="00350429"/>
    <w:rsid w:val="00354066"/>
    <w:rsid w:val="00354F87"/>
    <w:rsid w:val="00364AC4"/>
    <w:rsid w:val="0037274A"/>
    <w:rsid w:val="00373F6F"/>
    <w:rsid w:val="00376220"/>
    <w:rsid w:val="00377719"/>
    <w:rsid w:val="003779F9"/>
    <w:rsid w:val="00380046"/>
    <w:rsid w:val="0038012B"/>
    <w:rsid w:val="0038140B"/>
    <w:rsid w:val="00382415"/>
    <w:rsid w:val="0038380F"/>
    <w:rsid w:val="00391316"/>
    <w:rsid w:val="00396394"/>
    <w:rsid w:val="003979C3"/>
    <w:rsid w:val="003A26CB"/>
    <w:rsid w:val="003A33E6"/>
    <w:rsid w:val="003B3466"/>
    <w:rsid w:val="003B46AA"/>
    <w:rsid w:val="003B494C"/>
    <w:rsid w:val="003B54B8"/>
    <w:rsid w:val="003C0F1B"/>
    <w:rsid w:val="003C3F59"/>
    <w:rsid w:val="003C6B23"/>
    <w:rsid w:val="003D0269"/>
    <w:rsid w:val="003D7186"/>
    <w:rsid w:val="003D73CD"/>
    <w:rsid w:val="003D74D8"/>
    <w:rsid w:val="003E1C43"/>
    <w:rsid w:val="003E37FE"/>
    <w:rsid w:val="003E6F68"/>
    <w:rsid w:val="003F16AC"/>
    <w:rsid w:val="003F1763"/>
    <w:rsid w:val="003F2D00"/>
    <w:rsid w:val="003F60C2"/>
    <w:rsid w:val="00405690"/>
    <w:rsid w:val="00406AF6"/>
    <w:rsid w:val="004166C9"/>
    <w:rsid w:val="00416B14"/>
    <w:rsid w:val="0041744C"/>
    <w:rsid w:val="00423150"/>
    <w:rsid w:val="00424A99"/>
    <w:rsid w:val="00425B05"/>
    <w:rsid w:val="004267D7"/>
    <w:rsid w:val="00432D31"/>
    <w:rsid w:val="00441107"/>
    <w:rsid w:val="00443C8A"/>
    <w:rsid w:val="0044646C"/>
    <w:rsid w:val="00447317"/>
    <w:rsid w:val="0046081A"/>
    <w:rsid w:val="00461AD4"/>
    <w:rsid w:val="0046254F"/>
    <w:rsid w:val="004625B8"/>
    <w:rsid w:val="00462A6C"/>
    <w:rsid w:val="0047417A"/>
    <w:rsid w:val="00477B84"/>
    <w:rsid w:val="00481630"/>
    <w:rsid w:val="004833A4"/>
    <w:rsid w:val="0048608C"/>
    <w:rsid w:val="00493015"/>
    <w:rsid w:val="00497B3F"/>
    <w:rsid w:val="004A00DA"/>
    <w:rsid w:val="004A27A0"/>
    <w:rsid w:val="004A2949"/>
    <w:rsid w:val="004A3FBD"/>
    <w:rsid w:val="004A4879"/>
    <w:rsid w:val="004B3ABA"/>
    <w:rsid w:val="004B6291"/>
    <w:rsid w:val="004C06E9"/>
    <w:rsid w:val="004C3C4D"/>
    <w:rsid w:val="004C481D"/>
    <w:rsid w:val="004C7F83"/>
    <w:rsid w:val="004D4F24"/>
    <w:rsid w:val="004D51B0"/>
    <w:rsid w:val="004E1D97"/>
    <w:rsid w:val="004E533D"/>
    <w:rsid w:val="004E78B6"/>
    <w:rsid w:val="004F1606"/>
    <w:rsid w:val="00505C73"/>
    <w:rsid w:val="00506683"/>
    <w:rsid w:val="005111FE"/>
    <w:rsid w:val="00511CFB"/>
    <w:rsid w:val="005232CC"/>
    <w:rsid w:val="005254A7"/>
    <w:rsid w:val="00530AAA"/>
    <w:rsid w:val="00541BAC"/>
    <w:rsid w:val="00542A11"/>
    <w:rsid w:val="00547E91"/>
    <w:rsid w:val="00553E6D"/>
    <w:rsid w:val="00555B02"/>
    <w:rsid w:val="00555D08"/>
    <w:rsid w:val="00555D6D"/>
    <w:rsid w:val="005655FC"/>
    <w:rsid w:val="00576A9F"/>
    <w:rsid w:val="00582256"/>
    <w:rsid w:val="00590F9E"/>
    <w:rsid w:val="0059469A"/>
    <w:rsid w:val="00597801"/>
    <w:rsid w:val="005A1FFE"/>
    <w:rsid w:val="005A4EC6"/>
    <w:rsid w:val="005B0AC4"/>
    <w:rsid w:val="005B0FFE"/>
    <w:rsid w:val="005C2107"/>
    <w:rsid w:val="005C490E"/>
    <w:rsid w:val="005C6C5B"/>
    <w:rsid w:val="005D04BE"/>
    <w:rsid w:val="005D5CEB"/>
    <w:rsid w:val="005E25A0"/>
    <w:rsid w:val="005E30F3"/>
    <w:rsid w:val="005E355E"/>
    <w:rsid w:val="005E6718"/>
    <w:rsid w:val="005E6D98"/>
    <w:rsid w:val="006010D4"/>
    <w:rsid w:val="0061028F"/>
    <w:rsid w:val="00615AAB"/>
    <w:rsid w:val="00616085"/>
    <w:rsid w:val="006164F6"/>
    <w:rsid w:val="00622FE4"/>
    <w:rsid w:val="006308DD"/>
    <w:rsid w:val="00632008"/>
    <w:rsid w:val="006332CB"/>
    <w:rsid w:val="006346B6"/>
    <w:rsid w:val="00646C55"/>
    <w:rsid w:val="00651DBB"/>
    <w:rsid w:val="00656085"/>
    <w:rsid w:val="0065786F"/>
    <w:rsid w:val="006636E2"/>
    <w:rsid w:val="00664202"/>
    <w:rsid w:val="00667E43"/>
    <w:rsid w:val="006778C0"/>
    <w:rsid w:val="00690553"/>
    <w:rsid w:val="0069656A"/>
    <w:rsid w:val="006A12AB"/>
    <w:rsid w:val="006A3235"/>
    <w:rsid w:val="006A6A75"/>
    <w:rsid w:val="006A6F78"/>
    <w:rsid w:val="006B023F"/>
    <w:rsid w:val="006B29DF"/>
    <w:rsid w:val="006B32C9"/>
    <w:rsid w:val="006B3D42"/>
    <w:rsid w:val="006B74E4"/>
    <w:rsid w:val="006C2CB3"/>
    <w:rsid w:val="006C50BC"/>
    <w:rsid w:val="006C519B"/>
    <w:rsid w:val="006C69D2"/>
    <w:rsid w:val="006C7D73"/>
    <w:rsid w:val="006D257E"/>
    <w:rsid w:val="006D2EC5"/>
    <w:rsid w:val="006F3E0B"/>
    <w:rsid w:val="00704CC5"/>
    <w:rsid w:val="00706924"/>
    <w:rsid w:val="007103C6"/>
    <w:rsid w:val="00711732"/>
    <w:rsid w:val="007124C2"/>
    <w:rsid w:val="00716C16"/>
    <w:rsid w:val="00717DF1"/>
    <w:rsid w:val="0072444B"/>
    <w:rsid w:val="0073384A"/>
    <w:rsid w:val="00734673"/>
    <w:rsid w:val="00737AAD"/>
    <w:rsid w:val="00743152"/>
    <w:rsid w:val="0074582B"/>
    <w:rsid w:val="007510F6"/>
    <w:rsid w:val="007514D1"/>
    <w:rsid w:val="00754629"/>
    <w:rsid w:val="007576D7"/>
    <w:rsid w:val="007644C5"/>
    <w:rsid w:val="00772AD4"/>
    <w:rsid w:val="007765B0"/>
    <w:rsid w:val="007816D1"/>
    <w:rsid w:val="007826FA"/>
    <w:rsid w:val="00790943"/>
    <w:rsid w:val="0079278B"/>
    <w:rsid w:val="00793FBC"/>
    <w:rsid w:val="007A44C2"/>
    <w:rsid w:val="007A5BB0"/>
    <w:rsid w:val="007A7FDB"/>
    <w:rsid w:val="007B1799"/>
    <w:rsid w:val="007B1E41"/>
    <w:rsid w:val="007B4556"/>
    <w:rsid w:val="007B7621"/>
    <w:rsid w:val="007C10AA"/>
    <w:rsid w:val="007C35E7"/>
    <w:rsid w:val="007C3857"/>
    <w:rsid w:val="007C418D"/>
    <w:rsid w:val="007C48BD"/>
    <w:rsid w:val="007D07EB"/>
    <w:rsid w:val="007D176C"/>
    <w:rsid w:val="007E0D8B"/>
    <w:rsid w:val="007E2847"/>
    <w:rsid w:val="007E28B4"/>
    <w:rsid w:val="007E28C9"/>
    <w:rsid w:val="007F047B"/>
    <w:rsid w:val="007F5244"/>
    <w:rsid w:val="007F726F"/>
    <w:rsid w:val="00815316"/>
    <w:rsid w:val="008170D9"/>
    <w:rsid w:val="00824AB1"/>
    <w:rsid w:val="00827028"/>
    <w:rsid w:val="00830556"/>
    <w:rsid w:val="00840810"/>
    <w:rsid w:val="00844706"/>
    <w:rsid w:val="0084624E"/>
    <w:rsid w:val="00854A02"/>
    <w:rsid w:val="008628C5"/>
    <w:rsid w:val="00865D66"/>
    <w:rsid w:val="0086676D"/>
    <w:rsid w:val="00874601"/>
    <w:rsid w:val="008813A3"/>
    <w:rsid w:val="00884536"/>
    <w:rsid w:val="00890925"/>
    <w:rsid w:val="00890E59"/>
    <w:rsid w:val="008958F9"/>
    <w:rsid w:val="008A7F36"/>
    <w:rsid w:val="008B0D6C"/>
    <w:rsid w:val="008B155F"/>
    <w:rsid w:val="008B634D"/>
    <w:rsid w:val="008C253E"/>
    <w:rsid w:val="008C457B"/>
    <w:rsid w:val="008C596E"/>
    <w:rsid w:val="008D0EA2"/>
    <w:rsid w:val="008D2584"/>
    <w:rsid w:val="008F364B"/>
    <w:rsid w:val="008F7A2D"/>
    <w:rsid w:val="00905901"/>
    <w:rsid w:val="00906611"/>
    <w:rsid w:val="00906C63"/>
    <w:rsid w:val="0091122C"/>
    <w:rsid w:val="0091560D"/>
    <w:rsid w:val="00917C29"/>
    <w:rsid w:val="00917D19"/>
    <w:rsid w:val="00930EC8"/>
    <w:rsid w:val="009340C6"/>
    <w:rsid w:val="009368C1"/>
    <w:rsid w:val="00941E9D"/>
    <w:rsid w:val="009431F8"/>
    <w:rsid w:val="009479FB"/>
    <w:rsid w:val="0095175B"/>
    <w:rsid w:val="00951ADA"/>
    <w:rsid w:val="00952A8E"/>
    <w:rsid w:val="009575C4"/>
    <w:rsid w:val="009623F4"/>
    <w:rsid w:val="0096497B"/>
    <w:rsid w:val="00966284"/>
    <w:rsid w:val="00966706"/>
    <w:rsid w:val="00967A68"/>
    <w:rsid w:val="00976BDF"/>
    <w:rsid w:val="00980F04"/>
    <w:rsid w:val="00984786"/>
    <w:rsid w:val="00985430"/>
    <w:rsid w:val="009900BD"/>
    <w:rsid w:val="0099665E"/>
    <w:rsid w:val="009A4251"/>
    <w:rsid w:val="009A4301"/>
    <w:rsid w:val="009B53D0"/>
    <w:rsid w:val="009C6AC2"/>
    <w:rsid w:val="009C76FD"/>
    <w:rsid w:val="009D398F"/>
    <w:rsid w:val="009D4D59"/>
    <w:rsid w:val="009E20C1"/>
    <w:rsid w:val="009E2480"/>
    <w:rsid w:val="009F40A5"/>
    <w:rsid w:val="009F5C78"/>
    <w:rsid w:val="009F7A79"/>
    <w:rsid w:val="00A00A72"/>
    <w:rsid w:val="00A02369"/>
    <w:rsid w:val="00A03441"/>
    <w:rsid w:val="00A10052"/>
    <w:rsid w:val="00A13CE3"/>
    <w:rsid w:val="00A219B0"/>
    <w:rsid w:val="00A220BF"/>
    <w:rsid w:val="00A327DF"/>
    <w:rsid w:val="00A33339"/>
    <w:rsid w:val="00A33802"/>
    <w:rsid w:val="00A342D6"/>
    <w:rsid w:val="00A46F79"/>
    <w:rsid w:val="00A547C2"/>
    <w:rsid w:val="00A63F5D"/>
    <w:rsid w:val="00A66533"/>
    <w:rsid w:val="00A70685"/>
    <w:rsid w:val="00A70DAA"/>
    <w:rsid w:val="00A76A76"/>
    <w:rsid w:val="00A82936"/>
    <w:rsid w:val="00A854DA"/>
    <w:rsid w:val="00A90517"/>
    <w:rsid w:val="00A914D4"/>
    <w:rsid w:val="00A9204F"/>
    <w:rsid w:val="00A945B7"/>
    <w:rsid w:val="00AA18B3"/>
    <w:rsid w:val="00AA57E0"/>
    <w:rsid w:val="00AA6785"/>
    <w:rsid w:val="00AB00A3"/>
    <w:rsid w:val="00AB48F7"/>
    <w:rsid w:val="00AB57EA"/>
    <w:rsid w:val="00AC0FC2"/>
    <w:rsid w:val="00AC28B2"/>
    <w:rsid w:val="00AC34DB"/>
    <w:rsid w:val="00AD54DA"/>
    <w:rsid w:val="00AD75FF"/>
    <w:rsid w:val="00AF1D27"/>
    <w:rsid w:val="00B06608"/>
    <w:rsid w:val="00B1035D"/>
    <w:rsid w:val="00B123D4"/>
    <w:rsid w:val="00B16C19"/>
    <w:rsid w:val="00B20EED"/>
    <w:rsid w:val="00B21C12"/>
    <w:rsid w:val="00B2272D"/>
    <w:rsid w:val="00B23EAB"/>
    <w:rsid w:val="00B24600"/>
    <w:rsid w:val="00B32777"/>
    <w:rsid w:val="00B36526"/>
    <w:rsid w:val="00B40D32"/>
    <w:rsid w:val="00B4513D"/>
    <w:rsid w:val="00B50680"/>
    <w:rsid w:val="00B60270"/>
    <w:rsid w:val="00B61370"/>
    <w:rsid w:val="00B64224"/>
    <w:rsid w:val="00B64E2B"/>
    <w:rsid w:val="00B65F6E"/>
    <w:rsid w:val="00B673CF"/>
    <w:rsid w:val="00B70871"/>
    <w:rsid w:val="00B74EAB"/>
    <w:rsid w:val="00B75157"/>
    <w:rsid w:val="00B762E1"/>
    <w:rsid w:val="00B80677"/>
    <w:rsid w:val="00B8535E"/>
    <w:rsid w:val="00B95070"/>
    <w:rsid w:val="00BA6EAA"/>
    <w:rsid w:val="00BB0936"/>
    <w:rsid w:val="00BB2BDC"/>
    <w:rsid w:val="00BB4EDC"/>
    <w:rsid w:val="00BC13B2"/>
    <w:rsid w:val="00BC3E22"/>
    <w:rsid w:val="00BD667B"/>
    <w:rsid w:val="00BD765E"/>
    <w:rsid w:val="00BE2E7C"/>
    <w:rsid w:val="00BE34EB"/>
    <w:rsid w:val="00BE7150"/>
    <w:rsid w:val="00BF0475"/>
    <w:rsid w:val="00BF1E96"/>
    <w:rsid w:val="00BF2B57"/>
    <w:rsid w:val="00BF56EB"/>
    <w:rsid w:val="00C1252C"/>
    <w:rsid w:val="00C27131"/>
    <w:rsid w:val="00C308EB"/>
    <w:rsid w:val="00C336EA"/>
    <w:rsid w:val="00C357CB"/>
    <w:rsid w:val="00C363C6"/>
    <w:rsid w:val="00C40E12"/>
    <w:rsid w:val="00C425F6"/>
    <w:rsid w:val="00C4270F"/>
    <w:rsid w:val="00C4548F"/>
    <w:rsid w:val="00C52A31"/>
    <w:rsid w:val="00C54CCE"/>
    <w:rsid w:val="00C607F7"/>
    <w:rsid w:val="00C61B29"/>
    <w:rsid w:val="00C61DD5"/>
    <w:rsid w:val="00C65CA0"/>
    <w:rsid w:val="00C65DD0"/>
    <w:rsid w:val="00C66912"/>
    <w:rsid w:val="00C76439"/>
    <w:rsid w:val="00C82B2C"/>
    <w:rsid w:val="00C82BBE"/>
    <w:rsid w:val="00C8379F"/>
    <w:rsid w:val="00C87EF9"/>
    <w:rsid w:val="00C91627"/>
    <w:rsid w:val="00C926A5"/>
    <w:rsid w:val="00C94243"/>
    <w:rsid w:val="00C961FC"/>
    <w:rsid w:val="00C97CF2"/>
    <w:rsid w:val="00CA00E1"/>
    <w:rsid w:val="00CA16CF"/>
    <w:rsid w:val="00CA4590"/>
    <w:rsid w:val="00CA679D"/>
    <w:rsid w:val="00CA70CC"/>
    <w:rsid w:val="00CB7219"/>
    <w:rsid w:val="00CB7B02"/>
    <w:rsid w:val="00CC03C2"/>
    <w:rsid w:val="00CC3CD6"/>
    <w:rsid w:val="00CC4B38"/>
    <w:rsid w:val="00CC5643"/>
    <w:rsid w:val="00CC61A0"/>
    <w:rsid w:val="00CD2C54"/>
    <w:rsid w:val="00CD3F44"/>
    <w:rsid w:val="00CD794E"/>
    <w:rsid w:val="00CD7C77"/>
    <w:rsid w:val="00CE16BE"/>
    <w:rsid w:val="00CE192F"/>
    <w:rsid w:val="00CE2437"/>
    <w:rsid w:val="00CE74D1"/>
    <w:rsid w:val="00CF09C0"/>
    <w:rsid w:val="00CF1B7C"/>
    <w:rsid w:val="00CF2720"/>
    <w:rsid w:val="00CF2ED8"/>
    <w:rsid w:val="00CF55C0"/>
    <w:rsid w:val="00D116EA"/>
    <w:rsid w:val="00D11C5E"/>
    <w:rsid w:val="00D15189"/>
    <w:rsid w:val="00D23CCD"/>
    <w:rsid w:val="00D242F7"/>
    <w:rsid w:val="00D327D0"/>
    <w:rsid w:val="00D3288C"/>
    <w:rsid w:val="00D37822"/>
    <w:rsid w:val="00D60ADC"/>
    <w:rsid w:val="00D637E7"/>
    <w:rsid w:val="00D67259"/>
    <w:rsid w:val="00D73290"/>
    <w:rsid w:val="00D7632E"/>
    <w:rsid w:val="00D77C75"/>
    <w:rsid w:val="00D84D18"/>
    <w:rsid w:val="00D86DBA"/>
    <w:rsid w:val="00D9046C"/>
    <w:rsid w:val="00D924D8"/>
    <w:rsid w:val="00D94154"/>
    <w:rsid w:val="00DA22EE"/>
    <w:rsid w:val="00DA4593"/>
    <w:rsid w:val="00DA49F7"/>
    <w:rsid w:val="00DA6F94"/>
    <w:rsid w:val="00DC1EB5"/>
    <w:rsid w:val="00DC2500"/>
    <w:rsid w:val="00DC510F"/>
    <w:rsid w:val="00DC63B4"/>
    <w:rsid w:val="00DC706B"/>
    <w:rsid w:val="00DD1D57"/>
    <w:rsid w:val="00DD1EE6"/>
    <w:rsid w:val="00DD1F48"/>
    <w:rsid w:val="00DE3924"/>
    <w:rsid w:val="00DE5EE2"/>
    <w:rsid w:val="00DF1D3A"/>
    <w:rsid w:val="00E00068"/>
    <w:rsid w:val="00E00238"/>
    <w:rsid w:val="00E01352"/>
    <w:rsid w:val="00E070B5"/>
    <w:rsid w:val="00E07732"/>
    <w:rsid w:val="00E151A0"/>
    <w:rsid w:val="00E15236"/>
    <w:rsid w:val="00E24D47"/>
    <w:rsid w:val="00E3008B"/>
    <w:rsid w:val="00E3052A"/>
    <w:rsid w:val="00E326EA"/>
    <w:rsid w:val="00E3657D"/>
    <w:rsid w:val="00E4206D"/>
    <w:rsid w:val="00E44F90"/>
    <w:rsid w:val="00E46028"/>
    <w:rsid w:val="00E50CFA"/>
    <w:rsid w:val="00E61195"/>
    <w:rsid w:val="00E611C3"/>
    <w:rsid w:val="00E61E9C"/>
    <w:rsid w:val="00E6332A"/>
    <w:rsid w:val="00E66CEB"/>
    <w:rsid w:val="00E67D17"/>
    <w:rsid w:val="00E733E5"/>
    <w:rsid w:val="00E756C6"/>
    <w:rsid w:val="00E879E5"/>
    <w:rsid w:val="00E902DA"/>
    <w:rsid w:val="00E95335"/>
    <w:rsid w:val="00EA1BC6"/>
    <w:rsid w:val="00EA3BED"/>
    <w:rsid w:val="00EA4B33"/>
    <w:rsid w:val="00EB1257"/>
    <w:rsid w:val="00EB351D"/>
    <w:rsid w:val="00EB6D63"/>
    <w:rsid w:val="00EC396A"/>
    <w:rsid w:val="00EC41BC"/>
    <w:rsid w:val="00EC562B"/>
    <w:rsid w:val="00EC5F49"/>
    <w:rsid w:val="00EC77AB"/>
    <w:rsid w:val="00ED0874"/>
    <w:rsid w:val="00ED3C2A"/>
    <w:rsid w:val="00ED7858"/>
    <w:rsid w:val="00EE42AC"/>
    <w:rsid w:val="00EE5F21"/>
    <w:rsid w:val="00EF20A1"/>
    <w:rsid w:val="00EF2B67"/>
    <w:rsid w:val="00EF4D21"/>
    <w:rsid w:val="00EF5224"/>
    <w:rsid w:val="00F002AD"/>
    <w:rsid w:val="00F129F9"/>
    <w:rsid w:val="00F14984"/>
    <w:rsid w:val="00F17167"/>
    <w:rsid w:val="00F40661"/>
    <w:rsid w:val="00F40AC3"/>
    <w:rsid w:val="00F411B5"/>
    <w:rsid w:val="00F4315C"/>
    <w:rsid w:val="00F46F78"/>
    <w:rsid w:val="00F55448"/>
    <w:rsid w:val="00F650D7"/>
    <w:rsid w:val="00F650F5"/>
    <w:rsid w:val="00F66303"/>
    <w:rsid w:val="00F70EEA"/>
    <w:rsid w:val="00F712D3"/>
    <w:rsid w:val="00F739B3"/>
    <w:rsid w:val="00F7585F"/>
    <w:rsid w:val="00F75DA7"/>
    <w:rsid w:val="00F82EC0"/>
    <w:rsid w:val="00F847CB"/>
    <w:rsid w:val="00F95C88"/>
    <w:rsid w:val="00FA02FE"/>
    <w:rsid w:val="00FA0C3C"/>
    <w:rsid w:val="00FA1EED"/>
    <w:rsid w:val="00FA4C65"/>
    <w:rsid w:val="00FA740A"/>
    <w:rsid w:val="00FA7F17"/>
    <w:rsid w:val="00FB2AB0"/>
    <w:rsid w:val="00FB3330"/>
    <w:rsid w:val="00FC15AE"/>
    <w:rsid w:val="00FC48D9"/>
    <w:rsid w:val="00FC6F99"/>
    <w:rsid w:val="00FD6FF6"/>
    <w:rsid w:val="00FD7251"/>
    <w:rsid w:val="00FE3521"/>
    <w:rsid w:val="00FE3D86"/>
    <w:rsid w:val="00FE5B2A"/>
    <w:rsid w:val="00FE6F80"/>
    <w:rsid w:val="00FF0225"/>
    <w:rsid w:val="00FF0809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0D302023-86AA-4358-BC7C-59AC658E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99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uiPriority="99"/>
    <w:lsdException w:name="Body Text First Indent 2" w:semiHidden="1" w:uiPriority="99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sz w:val="22"/>
      <w:szCs w:val="22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F40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Encabezado1"/>
    <w:next w:val="Textoindependiente"/>
    <w:qFormat/>
    <w:pPr>
      <w:numPr>
        <w:ilvl w:val="1"/>
        <w:numId w:val="8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nhideWhenUsed/>
    <w:qFormat/>
    <w:rsid w:val="00F406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F40661"/>
    <w:pPr>
      <w:keepNext/>
      <w:suppressAutoHyphens w:val="0"/>
      <w:spacing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u w:val="single"/>
      <w:lang w:eastAsia="en-US"/>
    </w:rPr>
  </w:style>
  <w:style w:type="paragraph" w:styleId="Ttulo5">
    <w:name w:val="heading 5"/>
    <w:basedOn w:val="Normal"/>
    <w:next w:val="Normal"/>
    <w:link w:val="Ttulo5Car"/>
    <w:qFormat/>
    <w:rsid w:val="00F40661"/>
    <w:pPr>
      <w:keepNext/>
      <w:suppressAutoHyphens w:val="0"/>
      <w:spacing w:after="0" w:line="240" w:lineRule="auto"/>
      <w:ind w:left="284"/>
      <w:outlineLvl w:val="4"/>
    </w:pPr>
    <w:rPr>
      <w:rFonts w:ascii="Courier New" w:eastAsia="Times New Roman" w:hAnsi="Courier New" w:cs="Times New Roman"/>
      <w:b/>
      <w:i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ar"/>
    <w:qFormat/>
    <w:rsid w:val="00F40661"/>
    <w:pPr>
      <w:keepNext/>
      <w:suppressAutoHyphens w:val="0"/>
      <w:spacing w:after="0" w:line="240" w:lineRule="auto"/>
      <w:outlineLvl w:val="5"/>
    </w:pPr>
    <w:rPr>
      <w:rFonts w:ascii="Times New Roman" w:eastAsia="Times New Roman" w:hAnsi="Times New Roman" w:cs="Times New Roman"/>
      <w:b/>
      <w:i/>
      <w:sz w:val="20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Wingdings" w:hAnsi="Wingdings" w:cs="Wingdings"/>
      <w:sz w:val="20"/>
    </w:rPr>
  </w:style>
  <w:style w:type="character" w:customStyle="1" w:styleId="WW8Num2z0">
    <w:name w:val="WW8Num2z0"/>
    <w:rPr>
      <w:rFonts w:ascii="Symbol" w:hAnsi="Symbol" w:cs="Symbol"/>
      <w:lang w:val="es-E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  <w:lang w:val="es-E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uentedeprrafopredeter1">
    <w:name w:val="Fuente de párrafo predeter.1"/>
  </w:style>
  <w:style w:type="character" w:styleId="Textoennegrita">
    <w:name w:val="Strong"/>
    <w:basedOn w:val="Fuentedeprrafopredeter1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1"/>
  </w:style>
  <w:style w:type="character" w:customStyle="1" w:styleId="crayon-n">
    <w:name w:val="crayon-n"/>
    <w:basedOn w:val="Fuentedeprrafopredeter1"/>
  </w:style>
  <w:style w:type="character" w:styleId="Hipervnculo">
    <w:name w:val="Hyperlink"/>
    <w:basedOn w:val="Fuentedeprrafopredeter1"/>
    <w:rPr>
      <w:color w:val="0000FF"/>
      <w:u w:val="single"/>
    </w:rPr>
  </w:style>
  <w:style w:type="character" w:customStyle="1" w:styleId="crayon-r">
    <w:name w:val="crayon-r"/>
    <w:basedOn w:val="Fuentedeprrafopredeter1"/>
  </w:style>
  <w:style w:type="character" w:customStyle="1" w:styleId="crayon-e">
    <w:name w:val="crayon-e"/>
    <w:basedOn w:val="Fuentedeprrafopredeter1"/>
  </w:style>
  <w:style w:type="character" w:customStyle="1" w:styleId="crayon-o">
    <w:name w:val="crayon-o"/>
    <w:basedOn w:val="Fuentedeprrafopredeter1"/>
  </w:style>
  <w:style w:type="character" w:customStyle="1" w:styleId="crayon-s">
    <w:name w:val="crayon-s"/>
    <w:basedOn w:val="Fuentedeprrafopredeter1"/>
  </w:style>
  <w:style w:type="character" w:customStyle="1" w:styleId="crayon-i">
    <w:name w:val="crayon-i"/>
    <w:basedOn w:val="Fuentedeprrafopredeter1"/>
  </w:style>
  <w:style w:type="character" w:customStyle="1" w:styleId="crayon-h">
    <w:name w:val="crayon-h"/>
    <w:basedOn w:val="Fuentedeprrafopredeter1"/>
  </w:style>
  <w:style w:type="character" w:customStyle="1" w:styleId="crayon-c">
    <w:name w:val="crayon-c"/>
    <w:basedOn w:val="Fuentedeprrafopredeter1"/>
  </w:style>
  <w:style w:type="character" w:customStyle="1" w:styleId="HTMLconformatoprevioCar">
    <w:name w:val="HTML con formato previo Car"/>
    <w:basedOn w:val="Fuentedeprrafopredeter1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uentedeprrafopredeter1"/>
  </w:style>
  <w:style w:type="character" w:customStyle="1" w:styleId="pln">
    <w:name w:val="pln"/>
    <w:basedOn w:val="Fuentedeprrafopredeter1"/>
  </w:style>
  <w:style w:type="character" w:customStyle="1" w:styleId="tag">
    <w:name w:val="tag"/>
    <w:basedOn w:val="Fuentedeprrafopredeter1"/>
  </w:style>
  <w:style w:type="character" w:customStyle="1" w:styleId="atn">
    <w:name w:val="atn"/>
    <w:basedOn w:val="Fuentedeprrafopredeter1"/>
  </w:style>
  <w:style w:type="character" w:customStyle="1" w:styleId="pun">
    <w:name w:val="pun"/>
    <w:basedOn w:val="Fuentedeprrafopredeter1"/>
  </w:style>
  <w:style w:type="character" w:customStyle="1" w:styleId="atv">
    <w:name w:val="atv"/>
    <w:basedOn w:val="Fuentedeprrafopredeter1"/>
  </w:style>
  <w:style w:type="character" w:customStyle="1" w:styleId="TextodegloboCar">
    <w:name w:val="Texto de globo Car"/>
    <w:basedOn w:val="Fuentedeprrafopredeter1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20"/>
    </w:pPr>
  </w:style>
  <w:style w:type="paragraph" w:styleId="Lista">
    <w:name w:val="List"/>
    <w:basedOn w:val="Textoindependiente"/>
    <w:rPr>
      <w:rFonts w:cs="Lucida Sans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TMLconformatoprevio1">
    <w:name w:val="HTML con formato previo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paragraph" w:customStyle="1" w:styleId="Textodeglobo1">
    <w:name w:val="Texto de globo1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extosinformato1">
    <w:name w:val="Texto sin formato1"/>
    <w:basedOn w:val="Normal"/>
    <w:pPr>
      <w:spacing w:after="0" w:line="100" w:lineRule="atLeast"/>
    </w:pPr>
    <w:rPr>
      <w:rFonts w:ascii="Consolas" w:eastAsia="Calibri" w:hAnsi="Consolas" w:cs="Consolas"/>
      <w:sz w:val="21"/>
      <w:szCs w:val="21"/>
      <w:lang w:val="en-U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pPr>
      <w:suppressLineNumbers/>
      <w:tabs>
        <w:tab w:val="center" w:pos="4961"/>
        <w:tab w:val="right" w:pos="9923"/>
      </w:tabs>
    </w:pPr>
  </w:style>
  <w:style w:type="paragraph" w:styleId="Piedepgina">
    <w:name w:val="footer"/>
    <w:basedOn w:val="Normal"/>
    <w:pPr>
      <w:suppressLineNumbers/>
      <w:tabs>
        <w:tab w:val="center" w:pos="4961"/>
        <w:tab w:val="right" w:pos="9923"/>
      </w:tabs>
    </w:pPr>
  </w:style>
  <w:style w:type="character" w:styleId="Hipervnculovisitado">
    <w:name w:val="FollowedHyperlink"/>
    <w:basedOn w:val="Fuentedeprrafopredeter"/>
    <w:rsid w:val="00EC77AB"/>
    <w:rPr>
      <w:color w:val="800080"/>
      <w:u w:val="single"/>
    </w:rPr>
  </w:style>
  <w:style w:type="character" w:styleId="Nmerodepgina">
    <w:name w:val="page number"/>
    <w:basedOn w:val="Fuentedeprrafopredeter"/>
    <w:rsid w:val="003B54B8"/>
  </w:style>
  <w:style w:type="character" w:customStyle="1" w:styleId="codigo">
    <w:name w:val="codigo"/>
    <w:basedOn w:val="Fuentedeprrafopredeter"/>
    <w:rsid w:val="00DC510F"/>
  </w:style>
  <w:style w:type="paragraph" w:styleId="Textonotapie">
    <w:name w:val="footnote text"/>
    <w:basedOn w:val="Normal"/>
    <w:semiHidden/>
    <w:rsid w:val="00BF1E96"/>
    <w:pPr>
      <w:suppressAutoHyphens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n-US"/>
    </w:rPr>
  </w:style>
  <w:style w:type="character" w:styleId="Refdenotaalpie">
    <w:name w:val="footnote reference"/>
    <w:semiHidden/>
    <w:rsid w:val="00BF1E96"/>
    <w:rPr>
      <w:vertAlign w:val="superscript"/>
    </w:rPr>
  </w:style>
  <w:style w:type="paragraph" w:styleId="z-Principiodelformulario">
    <w:name w:val="HTML Top of Form"/>
    <w:basedOn w:val="Normal"/>
    <w:next w:val="Normal"/>
    <w:link w:val="z-PrincipiodelformularioCar"/>
    <w:hidden/>
    <w:semiHidden/>
    <w:unhideWhenUsed/>
    <w:rsid w:val="00CD3F44"/>
    <w:pPr>
      <w:pBdr>
        <w:bottom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AR" w:eastAsia="es-AR"/>
    </w:rPr>
  </w:style>
  <w:style w:type="character" w:customStyle="1" w:styleId="z-PrincipiodelformularioCar">
    <w:name w:val="z-Principio del formulario Car"/>
    <w:link w:val="z-Principiodelformulario"/>
    <w:semiHidden/>
    <w:rsid w:val="00CD3F44"/>
    <w:rPr>
      <w:rFonts w:ascii="Arial" w:hAnsi="Arial" w:cs="Arial"/>
      <w:vanish/>
      <w:sz w:val="16"/>
      <w:szCs w:val="16"/>
      <w:lang w:val="es-AR" w:eastAsia="es-AR" w:bidi="ar-SA"/>
    </w:rPr>
  </w:style>
  <w:style w:type="paragraph" w:styleId="z-Finaldelformulario">
    <w:name w:val="HTML Bottom of Form"/>
    <w:basedOn w:val="Normal"/>
    <w:next w:val="Normal"/>
    <w:link w:val="z-FinaldelformularioCar"/>
    <w:hidden/>
    <w:semiHidden/>
    <w:unhideWhenUsed/>
    <w:rsid w:val="00CD3F44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AR" w:eastAsia="es-AR"/>
    </w:rPr>
  </w:style>
  <w:style w:type="character" w:customStyle="1" w:styleId="z-FinaldelformularioCar">
    <w:name w:val="z-Final del formulario Car"/>
    <w:link w:val="z-Finaldelformulario"/>
    <w:semiHidden/>
    <w:rsid w:val="00CD3F44"/>
    <w:rPr>
      <w:rFonts w:ascii="Arial" w:hAnsi="Arial" w:cs="Arial"/>
      <w:vanish/>
      <w:sz w:val="16"/>
      <w:szCs w:val="16"/>
      <w:lang w:val="es-AR" w:eastAsia="es-AR" w:bidi="ar-SA"/>
    </w:rPr>
  </w:style>
  <w:style w:type="paragraph" w:styleId="Prrafodelista">
    <w:name w:val="List Paragraph"/>
    <w:basedOn w:val="Normal"/>
    <w:uiPriority w:val="34"/>
    <w:qFormat/>
    <w:rsid w:val="00405690"/>
    <w:pPr>
      <w:ind w:left="720"/>
      <w:contextualSpacing/>
    </w:pPr>
  </w:style>
  <w:style w:type="table" w:styleId="Tablaconcuadrcula">
    <w:name w:val="Table Grid"/>
    <w:basedOn w:val="Tablanormal"/>
    <w:rsid w:val="006320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1"/>
    <w:rsid w:val="00772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1">
    <w:name w:val="Texto de globo Car1"/>
    <w:basedOn w:val="Fuentedeprrafopredeter"/>
    <w:link w:val="Textodeglobo"/>
    <w:rsid w:val="00772AD4"/>
    <w:rPr>
      <w:rFonts w:ascii="Tahoma" w:eastAsia="SimSun" w:hAnsi="Tahoma" w:cs="Tahoma"/>
      <w:sz w:val="16"/>
      <w:szCs w:val="16"/>
      <w:lang w:val="es-ES" w:eastAsia="ar-SA"/>
    </w:rPr>
  </w:style>
  <w:style w:type="paragraph" w:styleId="Lista2">
    <w:name w:val="List 2"/>
    <w:basedOn w:val="Normal"/>
    <w:uiPriority w:val="99"/>
    <w:unhideWhenUsed/>
    <w:rsid w:val="00772AD4"/>
    <w:pPr>
      <w:suppressAutoHyphens w:val="0"/>
      <w:spacing w:after="160" w:line="259" w:lineRule="auto"/>
      <w:ind w:left="566" w:hanging="283"/>
      <w:contextualSpacing/>
    </w:pPr>
    <w:rPr>
      <w:rFonts w:asciiTheme="minorHAnsi" w:eastAsiaTheme="minorEastAsia" w:hAnsiTheme="minorHAnsi" w:cs="Times New Roman"/>
      <w:lang w:val="es-AR" w:eastAsia="es-AR"/>
    </w:rPr>
  </w:style>
  <w:style w:type="paragraph" w:styleId="Listaconvietas2">
    <w:name w:val="List Bullet 2"/>
    <w:basedOn w:val="Normal"/>
    <w:uiPriority w:val="99"/>
    <w:unhideWhenUsed/>
    <w:rsid w:val="00772AD4"/>
    <w:pPr>
      <w:numPr>
        <w:numId w:val="19"/>
      </w:numPr>
      <w:suppressAutoHyphens w:val="0"/>
      <w:spacing w:after="160" w:line="259" w:lineRule="auto"/>
      <w:contextualSpacing/>
    </w:pPr>
    <w:rPr>
      <w:rFonts w:asciiTheme="minorHAnsi" w:eastAsiaTheme="minorEastAsia" w:hAnsiTheme="minorHAnsi" w:cs="Times New Roman"/>
      <w:lang w:val="es-AR" w:eastAsia="es-AR"/>
    </w:rPr>
  </w:style>
  <w:style w:type="paragraph" w:styleId="Sangradetextonormal">
    <w:name w:val="Body Text Indent"/>
    <w:basedOn w:val="Normal"/>
    <w:link w:val="SangradetextonormalCar"/>
    <w:unhideWhenUsed/>
    <w:rsid w:val="00772AD4"/>
    <w:pPr>
      <w:suppressAutoHyphens w:val="0"/>
      <w:spacing w:after="120" w:line="259" w:lineRule="auto"/>
      <w:ind w:left="283"/>
    </w:pPr>
    <w:rPr>
      <w:rFonts w:asciiTheme="minorHAnsi" w:eastAsiaTheme="minorEastAsia" w:hAnsiTheme="minorHAnsi" w:cs="Times New Roman"/>
      <w:lang w:val="es-AR" w:eastAsia="es-AR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772AD4"/>
    <w:rPr>
      <w:rFonts w:asciiTheme="minorHAnsi" w:eastAsiaTheme="minorEastAsia" w:hAnsiTheme="minorHAnsi"/>
      <w:sz w:val="22"/>
      <w:szCs w:val="22"/>
    </w:rPr>
  </w:style>
  <w:style w:type="paragraph" w:styleId="Sangranormal">
    <w:name w:val="Normal Indent"/>
    <w:basedOn w:val="Normal"/>
    <w:uiPriority w:val="99"/>
    <w:unhideWhenUsed/>
    <w:rsid w:val="00772AD4"/>
    <w:pPr>
      <w:suppressAutoHyphens w:val="0"/>
      <w:spacing w:after="160" w:line="259" w:lineRule="auto"/>
      <w:ind w:left="708"/>
    </w:pPr>
    <w:rPr>
      <w:rFonts w:asciiTheme="minorHAnsi" w:eastAsiaTheme="minorEastAsia" w:hAnsiTheme="minorHAnsi" w:cs="Times New Roman"/>
      <w:lang w:val="es-AR" w:eastAsia="es-AR"/>
    </w:rPr>
  </w:style>
  <w:style w:type="paragraph" w:customStyle="1" w:styleId="Remiteabreviado">
    <w:name w:val="Remite abreviado"/>
    <w:basedOn w:val="Normal"/>
    <w:rsid w:val="00772AD4"/>
    <w:pPr>
      <w:suppressAutoHyphens w:val="0"/>
      <w:spacing w:after="160" w:line="259" w:lineRule="auto"/>
    </w:pPr>
    <w:rPr>
      <w:rFonts w:asciiTheme="minorHAnsi" w:eastAsiaTheme="minorEastAsia" w:hAnsiTheme="minorHAnsi" w:cs="Times New Roman"/>
      <w:lang w:val="es-AR" w:eastAsia="es-AR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772AD4"/>
    <w:pPr>
      <w:suppressAutoHyphens w:val="0"/>
      <w:spacing w:after="160" w:line="259" w:lineRule="auto"/>
      <w:ind w:firstLine="360"/>
    </w:pPr>
    <w:rPr>
      <w:rFonts w:asciiTheme="minorHAnsi" w:eastAsiaTheme="minorEastAsia" w:hAnsiTheme="minorHAnsi" w:cs="Times New Roman"/>
      <w:lang w:val="es-AR" w:eastAsia="es-AR"/>
    </w:rPr>
  </w:style>
  <w:style w:type="character" w:customStyle="1" w:styleId="TextoindependienteCar">
    <w:name w:val="Texto independiente Car"/>
    <w:basedOn w:val="Fuentedeprrafopredeter"/>
    <w:link w:val="Textoindependiente"/>
    <w:rsid w:val="00772AD4"/>
    <w:rPr>
      <w:rFonts w:ascii="Calibri" w:eastAsia="SimSun" w:hAnsi="Calibri" w:cs="Calibri"/>
      <w:sz w:val="22"/>
      <w:szCs w:val="22"/>
      <w:lang w:val="es-ES" w:eastAsia="ar-SA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772AD4"/>
    <w:rPr>
      <w:rFonts w:asciiTheme="minorHAnsi" w:eastAsiaTheme="minorEastAsia" w:hAnsiTheme="minorHAnsi" w:cs="Calibri"/>
      <w:sz w:val="22"/>
      <w:szCs w:val="22"/>
      <w:lang w:val="es-ES" w:eastAsia="ar-S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772AD4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772AD4"/>
    <w:rPr>
      <w:rFonts w:asciiTheme="minorHAnsi" w:eastAsiaTheme="minorEastAsia" w:hAnsiTheme="minorHAnsi"/>
      <w:sz w:val="22"/>
      <w:szCs w:val="22"/>
    </w:rPr>
  </w:style>
  <w:style w:type="character" w:styleId="CdigoHTML">
    <w:name w:val="HTML Code"/>
    <w:basedOn w:val="Fuentedeprrafopredeter"/>
    <w:uiPriority w:val="99"/>
    <w:semiHidden/>
    <w:unhideWhenUsed/>
    <w:rsid w:val="002B798C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Fuentedeprrafopredeter"/>
    <w:rsid w:val="006A3235"/>
  </w:style>
  <w:style w:type="character" w:styleId="nfasis">
    <w:name w:val="Emphasis"/>
    <w:basedOn w:val="Fuentedeprrafopredeter"/>
    <w:uiPriority w:val="20"/>
    <w:qFormat/>
    <w:rsid w:val="006A3235"/>
    <w:rPr>
      <w:i/>
      <w:iCs/>
    </w:rPr>
  </w:style>
  <w:style w:type="character" w:customStyle="1" w:styleId="Ttulo1Car">
    <w:name w:val="Título 1 Car"/>
    <w:basedOn w:val="Fuentedeprrafopredeter"/>
    <w:link w:val="Ttulo1"/>
    <w:rsid w:val="00F406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ar-SA"/>
    </w:rPr>
  </w:style>
  <w:style w:type="character" w:customStyle="1" w:styleId="Ttulo3Car">
    <w:name w:val="Título 3 Car"/>
    <w:basedOn w:val="Fuentedeprrafopredeter"/>
    <w:link w:val="Ttulo3"/>
    <w:semiHidden/>
    <w:rsid w:val="00F4066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ar-SA"/>
    </w:rPr>
  </w:style>
  <w:style w:type="paragraph" w:styleId="Textoindependiente2">
    <w:name w:val="Body Text 2"/>
    <w:basedOn w:val="Normal"/>
    <w:link w:val="Textoindependiente2Car"/>
    <w:unhideWhenUsed/>
    <w:rsid w:val="00F4066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F40661"/>
    <w:rPr>
      <w:rFonts w:ascii="Calibri" w:eastAsia="SimSun" w:hAnsi="Calibri" w:cs="Calibri"/>
      <w:sz w:val="22"/>
      <w:szCs w:val="22"/>
      <w:lang w:val="es-ES" w:eastAsia="ar-SA"/>
    </w:rPr>
  </w:style>
  <w:style w:type="paragraph" w:styleId="Textoindependiente3">
    <w:name w:val="Body Text 3"/>
    <w:basedOn w:val="Normal"/>
    <w:link w:val="Textoindependiente3Car"/>
    <w:unhideWhenUsed/>
    <w:rsid w:val="00F4066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F40661"/>
    <w:rPr>
      <w:rFonts w:ascii="Calibri" w:eastAsia="SimSun" w:hAnsi="Calibri" w:cs="Calibri"/>
      <w:sz w:val="16"/>
      <w:szCs w:val="16"/>
      <w:lang w:val="es-ES" w:eastAsia="ar-SA"/>
    </w:rPr>
  </w:style>
  <w:style w:type="paragraph" w:styleId="Sangra3detindependiente">
    <w:name w:val="Body Text Indent 3"/>
    <w:basedOn w:val="Normal"/>
    <w:link w:val="Sangra3detindependienteCar"/>
    <w:unhideWhenUsed/>
    <w:rsid w:val="00F40661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F40661"/>
    <w:rPr>
      <w:rFonts w:ascii="Calibri" w:eastAsia="SimSun" w:hAnsi="Calibri" w:cs="Calibri"/>
      <w:sz w:val="16"/>
      <w:szCs w:val="16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F40661"/>
    <w:rPr>
      <w:b/>
      <w:sz w:val="24"/>
      <w:u w:val="single"/>
      <w:lang w:val="es-ES" w:eastAsia="en-US"/>
    </w:rPr>
  </w:style>
  <w:style w:type="character" w:customStyle="1" w:styleId="Ttulo5Car">
    <w:name w:val="Título 5 Car"/>
    <w:basedOn w:val="Fuentedeprrafopredeter"/>
    <w:link w:val="Ttulo5"/>
    <w:rsid w:val="00F40661"/>
    <w:rPr>
      <w:rFonts w:ascii="Courier New" w:hAnsi="Courier New"/>
      <w:b/>
      <w:i/>
      <w:lang w:val="es-ES" w:eastAsia="en-US"/>
    </w:rPr>
  </w:style>
  <w:style w:type="character" w:customStyle="1" w:styleId="Ttulo6Car">
    <w:name w:val="Título 6 Car"/>
    <w:basedOn w:val="Fuentedeprrafopredeter"/>
    <w:link w:val="Ttulo6"/>
    <w:rsid w:val="00F40661"/>
    <w:rPr>
      <w:b/>
      <w:i/>
      <w:lang w:val="es-ES" w:eastAsia="en-US"/>
    </w:rPr>
  </w:style>
  <w:style w:type="paragraph" w:customStyle="1" w:styleId="2">
    <w:name w:val="2"/>
    <w:basedOn w:val="Normal"/>
    <w:next w:val="Puesto"/>
    <w:qFormat/>
    <w:rsid w:val="00F40661"/>
    <w:pPr>
      <w:suppressAutoHyphens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s-ES_tradnl" w:eastAsia="en-US"/>
    </w:rPr>
  </w:style>
  <w:style w:type="paragraph" w:customStyle="1" w:styleId="H3">
    <w:name w:val="H3"/>
    <w:basedOn w:val="Normal"/>
    <w:next w:val="Normal"/>
    <w:rsid w:val="00F40661"/>
    <w:pPr>
      <w:keepNext/>
      <w:suppressAutoHyphens w:val="0"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napToGrid w:val="0"/>
      <w:sz w:val="28"/>
      <w:szCs w:val="20"/>
      <w:lang w:val="es-ES_tradnl" w:eastAsia="es-ES"/>
    </w:rPr>
  </w:style>
  <w:style w:type="character" w:customStyle="1" w:styleId="CODE">
    <w:name w:val="CODE"/>
    <w:rsid w:val="00F40661"/>
    <w:rPr>
      <w:rFonts w:ascii="Courier New" w:hAnsi="Courier New"/>
      <w:sz w:val="20"/>
    </w:rPr>
  </w:style>
  <w:style w:type="character" w:customStyle="1" w:styleId="Typewriter">
    <w:name w:val="Typewriter"/>
    <w:rsid w:val="00F40661"/>
    <w:rPr>
      <w:rFonts w:ascii="Courier New" w:hAnsi="Courier New"/>
      <w:sz w:val="20"/>
    </w:rPr>
  </w:style>
  <w:style w:type="paragraph" w:customStyle="1" w:styleId="H4">
    <w:name w:val="H4"/>
    <w:basedOn w:val="Normal"/>
    <w:next w:val="Normal"/>
    <w:rsid w:val="00F40661"/>
    <w:pPr>
      <w:keepNext/>
      <w:suppressAutoHyphens w:val="0"/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snapToGrid w:val="0"/>
      <w:sz w:val="24"/>
      <w:szCs w:val="20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rsid w:val="00F40661"/>
    <w:pPr>
      <w:suppressAutoHyphens w:val="0"/>
      <w:spacing w:after="0" w:line="240" w:lineRule="auto"/>
      <w:ind w:left="284"/>
    </w:pPr>
    <w:rPr>
      <w:rFonts w:ascii="Times New Roman" w:eastAsia="Times New Roman" w:hAnsi="Times New Roman" w:cs="Times New Roman"/>
      <w:sz w:val="24"/>
      <w:szCs w:val="20"/>
      <w:lang w:val="es-ES_tradnl" w:eastAsia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F40661"/>
    <w:rPr>
      <w:sz w:val="24"/>
      <w:lang w:val="es-ES_tradnl" w:eastAsia="en-US"/>
    </w:rPr>
  </w:style>
  <w:style w:type="paragraph" w:customStyle="1" w:styleId="H5">
    <w:name w:val="H5"/>
    <w:basedOn w:val="Normal"/>
    <w:next w:val="Normal"/>
    <w:rsid w:val="00F40661"/>
    <w:pPr>
      <w:keepNext/>
      <w:suppressAutoHyphens w:val="0"/>
      <w:spacing w:before="100" w:after="100" w:line="240" w:lineRule="auto"/>
      <w:outlineLvl w:val="5"/>
    </w:pPr>
    <w:rPr>
      <w:rFonts w:ascii="Times New Roman" w:eastAsia="Times New Roman" w:hAnsi="Times New Roman" w:cs="Times New Roman"/>
      <w:b/>
      <w:snapToGrid w:val="0"/>
      <w:sz w:val="20"/>
      <w:szCs w:val="20"/>
      <w:lang w:val="es-ES_tradnl" w:eastAsia="es-ES"/>
    </w:rPr>
  </w:style>
  <w:style w:type="character" w:styleId="MquinadeescribirHTML">
    <w:name w:val="HTML Typewriter"/>
    <w:rsid w:val="00F4066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1"/>
    <w:rsid w:val="00F40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MS Mincho" w:hAnsi="Courier New" w:cs="Courier New"/>
      <w:sz w:val="20"/>
      <w:szCs w:val="20"/>
      <w:lang w:eastAsia="es-ES"/>
    </w:rPr>
  </w:style>
  <w:style w:type="character" w:customStyle="1" w:styleId="HTMLconformatoprevioCar1">
    <w:name w:val="HTML con formato previo Car1"/>
    <w:basedOn w:val="Fuentedeprrafopredeter"/>
    <w:link w:val="HTMLconformatoprevio"/>
    <w:rsid w:val="00F40661"/>
    <w:rPr>
      <w:rFonts w:ascii="Courier New" w:eastAsia="MS Mincho" w:hAnsi="Courier New" w:cs="Courier New"/>
      <w:lang w:val="es-ES" w:eastAsia="es-ES"/>
    </w:rPr>
  </w:style>
  <w:style w:type="character" w:customStyle="1" w:styleId="EncabezadoCar">
    <w:name w:val="Encabezado Car"/>
    <w:link w:val="Encabezado"/>
    <w:uiPriority w:val="99"/>
    <w:rsid w:val="00F40661"/>
    <w:rPr>
      <w:rFonts w:ascii="Calibri" w:eastAsia="SimSun" w:hAnsi="Calibri" w:cs="Calibri"/>
      <w:sz w:val="22"/>
      <w:szCs w:val="22"/>
      <w:lang w:val="es-ES" w:eastAsia="ar-SA"/>
    </w:rPr>
  </w:style>
  <w:style w:type="paragraph" w:styleId="Puesto">
    <w:name w:val="Title"/>
    <w:basedOn w:val="Normal"/>
    <w:next w:val="Normal"/>
    <w:link w:val="PuestoCar"/>
    <w:qFormat/>
    <w:rsid w:val="00F406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rsid w:val="00F40661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ar-SA"/>
    </w:rPr>
  </w:style>
  <w:style w:type="paragraph" w:customStyle="1" w:styleId="1">
    <w:name w:val="1"/>
    <w:basedOn w:val="Normal"/>
    <w:next w:val="Puesto"/>
    <w:qFormat/>
    <w:rsid w:val="00CC5643"/>
    <w:pPr>
      <w:suppressAutoHyphens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s-ES_tradnl" w:eastAsia="en-US"/>
    </w:rPr>
  </w:style>
  <w:style w:type="paragraph" w:customStyle="1" w:styleId="a">
    <w:basedOn w:val="Normal"/>
    <w:next w:val="Puesto"/>
    <w:qFormat/>
    <w:rsid w:val="001178BC"/>
    <w:pPr>
      <w:suppressAutoHyphens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s-ES_tradnl" w:eastAsia="en-US"/>
    </w:rPr>
  </w:style>
  <w:style w:type="paragraph" w:customStyle="1" w:styleId="q-text">
    <w:name w:val="q-text"/>
    <w:basedOn w:val="Normal"/>
    <w:rsid w:val="002D50D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Refdecomentario">
    <w:name w:val="annotation reference"/>
    <w:basedOn w:val="Fuentedeprrafopredeter"/>
    <w:semiHidden/>
    <w:unhideWhenUsed/>
    <w:rsid w:val="00737AA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37A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37AAD"/>
    <w:rPr>
      <w:rFonts w:ascii="Calibri" w:eastAsia="SimSun" w:hAnsi="Calibri" w:cs="Calibri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37A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37AAD"/>
    <w:rPr>
      <w:rFonts w:ascii="Calibri" w:eastAsia="SimSun" w:hAnsi="Calibri" w:cs="Calibri"/>
      <w:b/>
      <w:bCs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2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0DCCD-5C6B-4E70-93B2-5B050AF23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HTML5</vt:lpstr>
    </vt:vector>
  </TitlesOfParts>
  <Company>Escuela Tecnica 21 "El Rancho"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HTML5</dc:title>
  <dc:subject/>
  <dc:creator>atec_pc11</dc:creator>
  <cp:keywords/>
  <dc:description/>
  <cp:lastModifiedBy>Cuenta Microsoft</cp:lastModifiedBy>
  <cp:revision>6</cp:revision>
  <cp:lastPrinted>2019-01-20T13:35:00Z</cp:lastPrinted>
  <dcterms:created xsi:type="dcterms:W3CDTF">2023-02-28T11:43:00Z</dcterms:created>
  <dcterms:modified xsi:type="dcterms:W3CDTF">2023-03-02T18:39:00Z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